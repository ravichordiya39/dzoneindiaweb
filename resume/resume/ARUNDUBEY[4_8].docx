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F7ADA" w:rsidRPr="00B4444A" w:rsidP="000F7ADA">
      <w:pPr>
        <w:rPr>
          <w:rFonts w:cs="Times New Roman"/>
          <w:b/>
          <w:sz w:val="28"/>
          <w:szCs w:val="28"/>
          <w:u w:val="single"/>
        </w:rPr>
      </w:pPr>
      <w:r w:rsidRPr="00B4444A">
        <w:rPr>
          <w:rFonts w:cs="Times New Roman"/>
          <w:b/>
          <w:sz w:val="28"/>
          <w:szCs w:val="28"/>
        </w:rPr>
        <w:t xml:space="preserve">                                              </w:t>
      </w:r>
      <w:r w:rsidRPr="00B4444A">
        <w:rPr>
          <w:rFonts w:cs="Times New Roman"/>
          <w:b/>
          <w:sz w:val="28"/>
          <w:szCs w:val="28"/>
          <w:u w:val="single"/>
        </w:rPr>
        <w:t>RUSUME</w:t>
      </w:r>
    </w:p>
    <w:p w:rsidR="000F7ADA" w:rsidP="000F7ADA">
      <w:pPr>
        <w:rPr>
          <w:rFonts w:cs="Times New Roman"/>
        </w:rPr>
      </w:pPr>
    </w:p>
    <w:p w:rsidR="000F7ADA" w:rsidP="000F7ADA">
      <w:pPr>
        <w:ind w:left="-454" w:right="227"/>
        <w:jc w:val="both"/>
        <w:rPr>
          <w:rFonts w:cs="Times New Roman"/>
        </w:rPr>
      </w:pPr>
      <w:r>
        <w:rPr>
          <w:rFonts w:cs="Times New Roman"/>
          <w:b/>
        </w:rPr>
        <w:t xml:space="preserve">ARUN </w:t>
      </w:r>
      <w:r w:rsidR="00E9736A">
        <w:rPr>
          <w:rFonts w:cs="Times New Roman"/>
          <w:b/>
        </w:rPr>
        <w:t xml:space="preserve"> DUBEY </w:t>
      </w:r>
      <w:r>
        <w:rPr>
          <w:rFonts w:cs="Times New Roman"/>
          <w:b/>
        </w:rPr>
        <w:t xml:space="preserve">             </w:t>
      </w:r>
      <w:r w:rsidR="00200B23">
        <w:rPr>
          <w:rFonts w:cs="Times New Roman"/>
          <w:b/>
        </w:rPr>
        <w:t xml:space="preserve">                           </w:t>
      </w:r>
      <w:r w:rsidR="00E9736A">
        <w:rPr>
          <w:rFonts w:cs="Times New Roman"/>
          <w:b/>
        </w:rPr>
        <w:t xml:space="preserve">           </w:t>
      </w:r>
      <w:r w:rsidR="00DE333B">
        <w:rPr>
          <w:rFonts w:cs="Times New Roman"/>
          <w:b/>
        </w:rPr>
        <w:t xml:space="preserve">              </w:t>
      </w:r>
      <w:r w:rsidR="00E9736A">
        <w:rPr>
          <w:rFonts w:cs="Times New Roman"/>
          <w:b/>
        </w:rPr>
        <w:t xml:space="preserve">  </w:t>
      </w:r>
      <w:r>
        <w:rPr>
          <w:rFonts w:cs="Times New Roman"/>
          <w:b/>
        </w:rPr>
        <w:t>E-mail</w:t>
      </w:r>
      <w:r>
        <w:rPr>
          <w:rFonts w:cs="Times New Roman"/>
        </w:rPr>
        <w:t xml:space="preserve">: </w:t>
      </w:r>
      <w:hyperlink r:id="rId4" w:history="1">
        <w:r w:rsidRPr="000614D5" w:rsidR="00DA5F6A">
          <w:rPr>
            <w:rStyle w:val="Hyperlink"/>
            <w:rFonts w:cs="Times New Roman"/>
          </w:rPr>
          <w:t>akdubey757@gmail.com</w:t>
        </w:r>
      </w:hyperlink>
    </w:p>
    <w:p w:rsidR="001E21F7" w:rsidP="001E21F7">
      <w:pPr>
        <w:ind w:left="-454" w:right="227"/>
        <w:jc w:val="both"/>
        <w:rPr>
          <w:rFonts w:cs="Times New Roman"/>
          <w:b/>
        </w:rPr>
      </w:pPr>
      <w:r>
        <w:rPr>
          <w:rFonts w:cs="Times New Roman"/>
          <w:b/>
        </w:rPr>
        <w:t>Haz</w:t>
      </w:r>
      <w:r w:rsidRPr="00A250E1" w:rsidR="00A250E1">
        <w:rPr>
          <w:rFonts w:cs="Times New Roman"/>
          <w:b/>
        </w:rPr>
        <w:t xml:space="preserve">ratpur,Wazidpur, Sector-63 ,Noida, </w:t>
      </w:r>
      <w:r>
        <w:rPr>
          <w:rFonts w:cs="Times New Roman"/>
          <w:b/>
        </w:rPr>
        <w:t xml:space="preserve">                           Mobile No</w:t>
      </w:r>
      <w:r>
        <w:rPr>
          <w:rFonts w:cs="Times New Roman"/>
        </w:rPr>
        <w:t>: +91 8090212521</w:t>
      </w:r>
    </w:p>
    <w:p w:rsidR="000F7ADA" w:rsidP="000F7ADA">
      <w:pPr>
        <w:ind w:left="-454" w:right="227"/>
        <w:jc w:val="both"/>
        <w:rPr>
          <w:rFonts w:cs="Times New Roman"/>
        </w:rPr>
      </w:pPr>
      <w:r w:rsidRPr="001E21F7">
        <w:rPr>
          <w:rFonts w:cs="Times New Roman"/>
          <w:b/>
        </w:rPr>
        <w:t>Uttar Pradesh 201301</w:t>
      </w:r>
      <w:r>
        <w:rPr>
          <w:rFonts w:cs="Times New Roman"/>
          <w:b/>
        </w:rPr>
        <w:t xml:space="preserve">                                      </w:t>
      </w:r>
      <w:r>
        <w:rPr>
          <w:rFonts w:cs="Times New Roman"/>
          <w:b/>
        </w:rPr>
        <w:t xml:space="preserve">                     </w:t>
      </w:r>
    </w:p>
    <w:p w:rsidR="000F7ADA" w:rsidRPr="00816126" w:rsidP="001E21F7">
      <w:pPr>
        <w:ind w:right="227"/>
        <w:jc w:val="both"/>
        <w:rPr>
          <w:rFonts w:cs="Times New Roman"/>
        </w:rPr>
      </w:pPr>
    </w:p>
    <w:p w:rsidR="000F7ADA" w:rsidP="000F7ADA">
      <w:pPr>
        <w:pBdr>
          <w:bottom w:val="single" w:sz="4" w:space="1" w:color="auto"/>
        </w:pBdr>
        <w:jc w:val="both"/>
        <w:rPr>
          <w:rFonts w:cs="Times New Roman"/>
          <w:b/>
          <w:sz w:val="22"/>
          <w:szCs w:val="22"/>
          <w:u w:val="single"/>
        </w:rPr>
      </w:pPr>
    </w:p>
    <w:p w:rsidR="000F7ADA" w:rsidP="000F7ADA">
      <w:pPr>
        <w:jc w:val="both"/>
        <w:rPr>
          <w:b/>
          <w:u w:val="single"/>
        </w:rPr>
      </w:pPr>
    </w:p>
    <w:p w:rsidR="000F7ADA" w:rsidRPr="00B075DC" w:rsidP="000F7ADA">
      <w:pPr>
        <w:jc w:val="both"/>
        <w:rPr>
          <w:rFonts w:cs="Times New Roman"/>
          <w:b/>
          <w:u w:val="single"/>
        </w:rPr>
      </w:pPr>
      <w:r w:rsidRPr="00B075DC">
        <w:rPr>
          <w:rFonts w:cs="Times New Roman"/>
          <w:b/>
          <w:u w:val="single"/>
        </w:rPr>
        <w:t>Career Objective:</w:t>
      </w:r>
    </w:p>
    <w:p w:rsidR="000F7ADA" w:rsidRPr="00B075DC" w:rsidP="000F7ADA">
      <w:pPr>
        <w:jc w:val="both"/>
        <w:rPr>
          <w:rFonts w:cs="Times New Roman"/>
          <w:sz w:val="22"/>
          <w:szCs w:val="22"/>
          <w:u w:val="single"/>
        </w:rPr>
      </w:pPr>
    </w:p>
    <w:p w:rsidR="000F7ADA" w:rsidRPr="00AD0665" w:rsidP="000F7ADA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suppressAutoHyphens/>
        <w:spacing w:line="100" w:lineRule="atLeast"/>
        <w:rPr>
          <w:rFonts w:cs="Times New Roman"/>
        </w:rPr>
      </w:pPr>
      <w:r w:rsidRPr="00AD0665">
        <w:rPr>
          <w:rFonts w:cs="Times New Roman"/>
          <w:sz w:val="22"/>
          <w:szCs w:val="22"/>
        </w:rPr>
        <w:t xml:space="preserve">MCA by profession from Punjab Technical </w:t>
      </w:r>
      <w:r>
        <w:rPr>
          <w:rFonts w:cs="Times New Roman"/>
          <w:sz w:val="22"/>
          <w:szCs w:val="22"/>
        </w:rPr>
        <w:t>University of Punjab</w:t>
      </w:r>
      <w:r w:rsidRPr="00AD0665">
        <w:rPr>
          <w:rFonts w:cs="Times New Roman"/>
          <w:sz w:val="22"/>
          <w:szCs w:val="22"/>
        </w:rPr>
        <w:t xml:space="preserve">, having interest </w:t>
      </w:r>
      <w:r w:rsidRPr="00AD0665">
        <w:rPr>
          <w:rFonts w:eastAsia="Verdana" w:cs="Times New Roman"/>
          <w:sz w:val="20"/>
          <w:shd w:val="clear" w:color="auto" w:fill="FFFFFF"/>
        </w:rPr>
        <w:t xml:space="preserve">IT professional with experience in </w:t>
      </w:r>
      <w:r w:rsidRPr="00AD0665">
        <w:rPr>
          <w:rFonts w:eastAsia="Verdana" w:cs="Times New Roman"/>
          <w:b/>
          <w:sz w:val="20"/>
          <w:shd w:val="clear" w:color="auto" w:fill="FFFFFF"/>
        </w:rPr>
        <w:t xml:space="preserve">Web development </w:t>
      </w:r>
      <w:r w:rsidR="001E21F7">
        <w:rPr>
          <w:rFonts w:eastAsia="Verdana" w:cs="Times New Roman"/>
          <w:b/>
          <w:sz w:val="20"/>
          <w:shd w:val="clear" w:color="auto" w:fill="FFFFFF"/>
        </w:rPr>
        <w:t>,</w:t>
      </w:r>
      <w:r w:rsidRPr="00AD0665">
        <w:rPr>
          <w:rFonts w:eastAsia="Verdana" w:cs="Times New Roman"/>
          <w:b/>
          <w:sz w:val="20"/>
          <w:shd w:val="clear" w:color="auto" w:fill="FFFFFF"/>
        </w:rPr>
        <w:t xml:space="preserve">WordPress/PHP Developer , </w:t>
      </w:r>
      <w:r w:rsidRPr="00AD0665">
        <w:rPr>
          <w:rFonts w:eastAsia="Verdana" w:cs="Times New Roman"/>
          <w:sz w:val="20"/>
          <w:shd w:val="clear" w:color="auto" w:fill="FFFFFF"/>
        </w:rPr>
        <w:t xml:space="preserve">and considerable knowledge in the analysis, design, coding &amp; re-engineering applications. </w:t>
      </w:r>
      <w:r w:rsidRPr="00AD0665">
        <w:rPr>
          <w:rFonts w:eastAsia="Verdana" w:cs="Times New Roman"/>
          <w:sz w:val="20"/>
        </w:rPr>
        <w:t xml:space="preserve">Good knowledge of </w:t>
      </w:r>
      <w:r w:rsidRPr="00AD0665">
        <w:rPr>
          <w:rFonts w:eastAsia="Verdana" w:cs="Times New Roman"/>
          <w:b/>
          <w:sz w:val="20"/>
        </w:rPr>
        <w:t xml:space="preserve">Web Technologies, Software Engineering </w:t>
      </w:r>
      <w:r w:rsidRPr="00AD0665">
        <w:rPr>
          <w:rFonts w:eastAsia="Verdana" w:cs="Times New Roman"/>
          <w:sz w:val="20"/>
        </w:rPr>
        <w:t>and</w:t>
      </w:r>
      <w:r w:rsidRPr="00AD0665">
        <w:rPr>
          <w:rFonts w:eastAsia="Verdana" w:cs="Times New Roman"/>
          <w:b/>
          <w:sz w:val="20"/>
        </w:rPr>
        <w:t xml:space="preserve"> Database Management</w:t>
      </w:r>
      <w:r w:rsidRPr="00AD0665">
        <w:rPr>
          <w:rFonts w:eastAsia="Verdana" w:cs="Times New Roman"/>
          <w:sz w:val="20"/>
        </w:rPr>
        <w:t>. Understanding of various languages and operating systems.</w:t>
      </w:r>
    </w:p>
    <w:p w:rsidR="000F7ADA" w:rsidRPr="001F0378" w:rsidP="000F7ADA">
      <w:pPr>
        <w:tabs>
          <w:tab w:val="left" w:pos="0"/>
          <w:tab w:val="left" w:pos="720"/>
        </w:tabs>
        <w:suppressAutoHyphens/>
        <w:spacing w:line="100" w:lineRule="atLeast"/>
        <w:ind w:left="720"/>
        <w:rPr>
          <w:rFonts w:cs="Times New Roman"/>
        </w:rPr>
      </w:pPr>
    </w:p>
    <w:p w:rsidR="000F7ADA" w:rsidRPr="00224C57" w:rsidP="000F7ADA">
      <w:pPr>
        <w:jc w:val="both"/>
        <w:rPr>
          <w:rFonts w:cs="Times New Roman"/>
          <w:sz w:val="22"/>
          <w:szCs w:val="22"/>
        </w:rPr>
      </w:pPr>
    </w:p>
    <w:p w:rsidR="000F7ADA" w:rsidRPr="00224C57" w:rsidP="000F7ADA">
      <w:pPr>
        <w:jc w:val="both"/>
        <w:rPr>
          <w:rFonts w:cs="Times New Roman"/>
          <w:b/>
          <w:sz w:val="20"/>
          <w:szCs w:val="20"/>
        </w:rPr>
      </w:pPr>
      <w:r w:rsidRPr="00224C57">
        <w:rPr>
          <w:rFonts w:cs="Times New Roman"/>
          <w:b/>
          <w:sz w:val="20"/>
          <w:szCs w:val="20"/>
          <w:u w:val="single"/>
        </w:rPr>
        <w:t>PROFESSIONAL QUALIFICATION:-</w:t>
      </w:r>
    </w:p>
    <w:p w:rsidR="000F7ADA" w:rsidRPr="00224C57" w:rsidP="000F7ADA">
      <w:pPr>
        <w:ind w:left="90"/>
        <w:jc w:val="both"/>
        <w:rPr>
          <w:rFonts w:cs="Times New Roman"/>
          <w:b/>
          <w:sz w:val="20"/>
          <w:szCs w:val="20"/>
        </w:rPr>
      </w:pPr>
    </w:p>
    <w:p w:rsidR="000F7ADA" w:rsidRPr="00224C57" w:rsidP="000F7ADA">
      <w:pPr>
        <w:pStyle w:val="ListParagraph"/>
        <w:numPr>
          <w:ilvl w:val="0"/>
          <w:numId w:val="11"/>
        </w:numPr>
        <w:tabs>
          <w:tab w:val="left" w:pos="54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  </w:t>
      </w:r>
      <w:r w:rsidRPr="00224C57">
        <w:rPr>
          <w:rFonts w:cs="Times New Roman"/>
          <w:b/>
          <w:sz w:val="22"/>
          <w:szCs w:val="22"/>
        </w:rPr>
        <w:t>M</w:t>
      </w:r>
      <w:r>
        <w:rPr>
          <w:rFonts w:cs="Times New Roman"/>
          <w:b/>
          <w:sz w:val="22"/>
          <w:szCs w:val="22"/>
        </w:rPr>
        <w:t>CA</w:t>
      </w:r>
      <w:r>
        <w:rPr>
          <w:rFonts w:cs="Times New Roman"/>
          <w:sz w:val="22"/>
          <w:szCs w:val="22"/>
        </w:rPr>
        <w:t xml:space="preserve"> from</w:t>
      </w:r>
      <w:r w:rsidRPr="00224C57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 xml:space="preserve">Punjab Technical </w:t>
      </w:r>
      <w:r w:rsidRPr="00224C57">
        <w:rPr>
          <w:rFonts w:cs="Times New Roman"/>
          <w:b/>
          <w:sz w:val="22"/>
          <w:szCs w:val="22"/>
        </w:rPr>
        <w:t xml:space="preserve">University of </w:t>
      </w:r>
      <w:r>
        <w:rPr>
          <w:rFonts w:cs="Times New Roman"/>
          <w:b/>
          <w:sz w:val="22"/>
          <w:szCs w:val="22"/>
        </w:rPr>
        <w:t>Punjab</w:t>
      </w:r>
      <w:r w:rsidRPr="00224C57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in April 2014 with 75.00</w:t>
      </w:r>
      <w:r w:rsidRPr="00224C57">
        <w:rPr>
          <w:rFonts w:cs="Times New Roman"/>
          <w:sz w:val="22"/>
          <w:szCs w:val="22"/>
        </w:rPr>
        <w:t>%.</w:t>
      </w:r>
    </w:p>
    <w:p w:rsidR="000F7ADA" w:rsidRPr="00224C57" w:rsidP="000F7ADA">
      <w:pPr>
        <w:pStyle w:val="ListParagraph"/>
        <w:numPr>
          <w:ilvl w:val="0"/>
          <w:numId w:val="11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BCA</w:t>
      </w:r>
      <w:r w:rsidRPr="00224C57">
        <w:rPr>
          <w:rFonts w:cs="Times New Roman"/>
          <w:sz w:val="20"/>
          <w:szCs w:val="20"/>
        </w:rPr>
        <w:t xml:space="preserve"> from </w:t>
      </w:r>
      <w:r w:rsidRPr="00224C57">
        <w:rPr>
          <w:rFonts w:cs="Times New Roman"/>
          <w:b/>
          <w:sz w:val="20"/>
          <w:szCs w:val="20"/>
        </w:rPr>
        <w:t>Ma</w:t>
      </w:r>
      <w:r>
        <w:rPr>
          <w:rFonts w:cs="Times New Roman"/>
          <w:b/>
          <w:sz w:val="20"/>
          <w:szCs w:val="20"/>
        </w:rPr>
        <w:t xml:space="preserve">khanlal Chaturvedi </w:t>
      </w:r>
      <w:r w:rsidRPr="00224C57">
        <w:rPr>
          <w:rFonts w:cs="Times New Roman"/>
          <w:b/>
          <w:sz w:val="20"/>
          <w:szCs w:val="20"/>
        </w:rPr>
        <w:t>University</w:t>
      </w:r>
      <w:r>
        <w:rPr>
          <w:rFonts w:cs="Times New Roman"/>
          <w:b/>
          <w:sz w:val="20"/>
          <w:szCs w:val="20"/>
        </w:rPr>
        <w:t xml:space="preserve"> Bhopal M.P </w:t>
      </w:r>
      <w:r>
        <w:rPr>
          <w:rFonts w:cs="Times New Roman"/>
          <w:sz w:val="20"/>
          <w:szCs w:val="20"/>
        </w:rPr>
        <w:t xml:space="preserve"> in Sep. 2010 With 69.34</w:t>
      </w:r>
      <w:r w:rsidRPr="00224C57">
        <w:rPr>
          <w:rFonts w:cs="Times New Roman"/>
          <w:sz w:val="20"/>
          <w:szCs w:val="20"/>
        </w:rPr>
        <w:t>%.</w:t>
      </w:r>
    </w:p>
    <w:p w:rsidR="000F7ADA" w:rsidRPr="00224C57" w:rsidP="000F7ADA">
      <w:pPr>
        <w:jc w:val="both"/>
        <w:rPr>
          <w:rFonts w:cs="Times New Roman"/>
          <w:sz w:val="22"/>
          <w:szCs w:val="22"/>
        </w:rPr>
      </w:pPr>
    </w:p>
    <w:p w:rsidR="000F7ADA" w:rsidRPr="00224C57" w:rsidP="000F7ADA">
      <w:pPr>
        <w:jc w:val="both"/>
        <w:rPr>
          <w:rFonts w:cs="Times New Roman"/>
          <w:b/>
          <w:sz w:val="20"/>
          <w:szCs w:val="20"/>
          <w:u w:val="single"/>
        </w:rPr>
      </w:pPr>
      <w:r w:rsidRPr="00224C57">
        <w:rPr>
          <w:rFonts w:cs="Times New Roman"/>
          <w:b/>
          <w:sz w:val="20"/>
          <w:szCs w:val="20"/>
          <w:u w:val="single"/>
        </w:rPr>
        <w:t>ACADEMIC QUALIFICATIONS:-</w:t>
      </w:r>
    </w:p>
    <w:p w:rsidR="000F7ADA" w:rsidRPr="00224C57" w:rsidP="000F7ADA">
      <w:pPr>
        <w:ind w:left="90"/>
        <w:jc w:val="both"/>
        <w:rPr>
          <w:rFonts w:cs="Times New Roman"/>
          <w:sz w:val="20"/>
          <w:szCs w:val="20"/>
        </w:rPr>
      </w:pPr>
    </w:p>
    <w:p w:rsidR="000F7ADA" w:rsidRPr="00224C57" w:rsidP="000F7ADA">
      <w:pPr>
        <w:pStyle w:val="ListParagraph"/>
        <w:numPr>
          <w:ilvl w:val="0"/>
          <w:numId w:val="12"/>
        </w:numPr>
        <w:jc w:val="both"/>
        <w:rPr>
          <w:rFonts w:cs="Times New Roman"/>
          <w:sz w:val="20"/>
          <w:szCs w:val="20"/>
        </w:rPr>
      </w:pPr>
      <w:r w:rsidRPr="00224C57">
        <w:rPr>
          <w:rFonts w:cs="Times New Roman"/>
          <w:sz w:val="20"/>
          <w:szCs w:val="20"/>
        </w:rPr>
        <w:t>XIIth from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Uttar Pradesh Board,</w:t>
      </w:r>
      <w:r w:rsidRPr="00224C57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 xml:space="preserve"> Basti</w:t>
      </w:r>
      <w:r>
        <w:rPr>
          <w:rFonts w:cs="Times New Roman"/>
          <w:sz w:val="20"/>
          <w:szCs w:val="20"/>
        </w:rPr>
        <w:t xml:space="preserve"> in April 2007 with 6</w:t>
      </w:r>
      <w:r w:rsidRPr="00224C57">
        <w:rPr>
          <w:rFonts w:cs="Times New Roman"/>
          <w:sz w:val="20"/>
          <w:szCs w:val="20"/>
        </w:rPr>
        <w:t>3%.</w:t>
      </w:r>
      <w:bookmarkStart w:id="0" w:name="_GoBack"/>
      <w:bookmarkEnd w:id="0"/>
    </w:p>
    <w:p w:rsidR="000F7ADA" w:rsidRPr="00224C57" w:rsidP="000F7ADA">
      <w:pPr>
        <w:pStyle w:val="ListParagraph"/>
        <w:numPr>
          <w:ilvl w:val="0"/>
          <w:numId w:val="12"/>
        </w:numPr>
        <w:jc w:val="both"/>
        <w:rPr>
          <w:rFonts w:cs="Times New Roman"/>
          <w:sz w:val="20"/>
          <w:szCs w:val="20"/>
          <w:u w:val="single"/>
        </w:rPr>
      </w:pPr>
      <w:r w:rsidRPr="00224C57">
        <w:rPr>
          <w:rFonts w:cs="Times New Roman"/>
          <w:sz w:val="20"/>
          <w:szCs w:val="20"/>
        </w:rPr>
        <w:t>Xth</w:t>
      </w:r>
      <w:r w:rsidR="00CD0869">
        <w:rPr>
          <w:rFonts w:cs="Times New Roman"/>
          <w:sz w:val="20"/>
          <w:szCs w:val="20"/>
        </w:rPr>
        <w:t xml:space="preserve"> </w:t>
      </w:r>
      <w:r w:rsidRPr="00224C57">
        <w:rPr>
          <w:rFonts w:cs="Times New Roman"/>
          <w:sz w:val="20"/>
          <w:szCs w:val="20"/>
        </w:rPr>
        <w:t>from</w:t>
      </w:r>
      <w:r>
        <w:rPr>
          <w:rFonts w:cs="Times New Roman"/>
          <w:b/>
          <w:sz w:val="20"/>
          <w:szCs w:val="20"/>
        </w:rPr>
        <w:t xml:space="preserve"> Uttar Pradesh Board ,</w:t>
      </w:r>
      <w:r w:rsidRPr="00224C57">
        <w:rPr>
          <w:rFonts w:cs="Times New Roman"/>
          <w:b/>
          <w:sz w:val="20"/>
          <w:szCs w:val="20"/>
        </w:rPr>
        <w:t xml:space="preserve"> B</w:t>
      </w:r>
      <w:r>
        <w:rPr>
          <w:rFonts w:cs="Times New Roman"/>
          <w:b/>
          <w:sz w:val="20"/>
          <w:szCs w:val="20"/>
        </w:rPr>
        <w:t>asti</w:t>
      </w:r>
      <w:r>
        <w:rPr>
          <w:rFonts w:cs="Times New Roman"/>
          <w:sz w:val="20"/>
          <w:szCs w:val="20"/>
        </w:rPr>
        <w:t xml:space="preserve"> in May 2005 with 54</w:t>
      </w:r>
      <w:r w:rsidRPr="00224C57">
        <w:rPr>
          <w:rFonts w:cs="Times New Roman"/>
          <w:sz w:val="20"/>
          <w:szCs w:val="20"/>
        </w:rPr>
        <w:t>%.</w:t>
      </w:r>
    </w:p>
    <w:p w:rsidR="000F7ADA" w:rsidRPr="00224C57" w:rsidP="000F7ADA">
      <w:pPr>
        <w:jc w:val="both"/>
        <w:rPr>
          <w:rFonts w:cs="Times New Roman"/>
          <w:sz w:val="20"/>
          <w:szCs w:val="20"/>
          <w:u w:val="single"/>
        </w:rPr>
      </w:pPr>
    </w:p>
    <w:p w:rsidR="000F7ADA" w:rsidRPr="00224C57" w:rsidP="000F7ADA">
      <w:pPr>
        <w:jc w:val="both"/>
        <w:rPr>
          <w:rFonts w:cs="Times New Roman"/>
          <w:b/>
          <w:sz w:val="20"/>
          <w:szCs w:val="20"/>
          <w:u w:val="single"/>
        </w:rPr>
      </w:pPr>
      <w:r w:rsidRPr="00224C57">
        <w:rPr>
          <w:rFonts w:cs="Times New Roman"/>
          <w:b/>
          <w:sz w:val="20"/>
          <w:szCs w:val="20"/>
          <w:u w:val="single"/>
        </w:rPr>
        <w:t>SUMMER TRAINING:-</w:t>
      </w:r>
    </w:p>
    <w:p w:rsidR="000F7ADA" w:rsidRPr="00224C57" w:rsidP="000F7ADA">
      <w:pPr>
        <w:jc w:val="both"/>
        <w:rPr>
          <w:rFonts w:cs="Times New Roman"/>
          <w:b/>
          <w:sz w:val="20"/>
          <w:szCs w:val="20"/>
          <w:u w:val="single"/>
        </w:rPr>
      </w:pPr>
    </w:p>
    <w:p w:rsidR="000F7ADA" w:rsidRPr="00224C57" w:rsidP="000F7ADA">
      <w:pPr>
        <w:pStyle w:val="ListParagraph"/>
        <w:numPr>
          <w:ilvl w:val="0"/>
          <w:numId w:val="4"/>
        </w:numPr>
        <w:jc w:val="both"/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6 month</w:t>
      </w:r>
      <w:r w:rsidRPr="00224C57">
        <w:rPr>
          <w:rFonts w:cs="Times New Roman"/>
          <w:sz w:val="22"/>
          <w:szCs w:val="20"/>
        </w:rPr>
        <w:t xml:space="preserve"> training in </w:t>
      </w:r>
      <w:r>
        <w:rPr>
          <w:rFonts w:cs="Times New Roman"/>
          <w:b/>
          <w:sz w:val="22"/>
          <w:szCs w:val="20"/>
        </w:rPr>
        <w:t>Web4bharat</w:t>
      </w:r>
      <w:r w:rsidRPr="00224C57">
        <w:rPr>
          <w:rFonts w:cs="Times New Roman"/>
          <w:b/>
          <w:sz w:val="22"/>
          <w:szCs w:val="20"/>
        </w:rPr>
        <w:t xml:space="preserve"> Pvt Ltd</w:t>
      </w:r>
      <w:r>
        <w:rPr>
          <w:rFonts w:cs="Times New Roman"/>
          <w:b/>
          <w:sz w:val="22"/>
          <w:szCs w:val="20"/>
        </w:rPr>
        <w:t xml:space="preserve"> Gurugram . On Project topic ‘jobofficer.com</w:t>
      </w:r>
      <w:r w:rsidRPr="00224C57">
        <w:rPr>
          <w:rFonts w:cs="Times New Roman"/>
          <w:b/>
          <w:sz w:val="22"/>
          <w:szCs w:val="20"/>
        </w:rPr>
        <w:t>’.</w:t>
      </w:r>
    </w:p>
    <w:p w:rsidR="000F7ADA" w:rsidP="000F7ADA">
      <w:pPr>
        <w:jc w:val="both"/>
        <w:rPr>
          <w:rFonts w:cs="Times New Roman"/>
          <w:b/>
          <w:sz w:val="22"/>
          <w:szCs w:val="22"/>
          <w:u w:val="single"/>
        </w:rPr>
      </w:pPr>
    </w:p>
    <w:p w:rsidR="000F7ADA" w:rsidRPr="00414228" w:rsidP="000F7ADA">
      <w:pPr>
        <w:jc w:val="both"/>
        <w:rPr>
          <w:rFonts w:cs="Times New Roman"/>
          <w:b/>
          <w:sz w:val="22"/>
          <w:szCs w:val="22"/>
        </w:rPr>
      </w:pPr>
      <w:r w:rsidRPr="00224C57">
        <w:rPr>
          <w:rFonts w:cs="Times New Roman"/>
          <w:b/>
          <w:sz w:val="22"/>
          <w:szCs w:val="22"/>
          <w:u w:val="single"/>
        </w:rPr>
        <w:t>Working Experience:-</w:t>
      </w:r>
      <w:r w:rsidR="0093534A">
        <w:rPr>
          <w:rFonts w:cs="Times New Roman"/>
          <w:b/>
          <w:sz w:val="22"/>
          <w:szCs w:val="22"/>
        </w:rPr>
        <w:t xml:space="preserve"> (Total Exp. 4.8</w:t>
      </w:r>
      <w:r>
        <w:rPr>
          <w:rFonts w:cs="Times New Roman"/>
          <w:b/>
          <w:sz w:val="22"/>
          <w:szCs w:val="22"/>
        </w:rPr>
        <w:t xml:space="preserve"> year)</w:t>
      </w:r>
    </w:p>
    <w:p w:rsidR="001E21F7" w:rsidRPr="00A047C1" w:rsidP="001E21F7">
      <w:pPr>
        <w:ind w:left="360" w:hanging="36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 1.</w:t>
      </w:r>
      <w:r w:rsidRPr="00224C57">
        <w:rPr>
          <w:rFonts w:cs="Times New Roman"/>
          <w:sz w:val="22"/>
          <w:szCs w:val="22"/>
        </w:rPr>
        <w:t xml:space="preserve"> Work Experience as </w:t>
      </w:r>
      <w:r>
        <w:rPr>
          <w:rFonts w:cs="Times New Roman"/>
          <w:sz w:val="22"/>
          <w:szCs w:val="22"/>
        </w:rPr>
        <w:t>Webdeveloper</w:t>
      </w:r>
      <w:r w:rsidRPr="00224C57">
        <w:rPr>
          <w:rFonts w:cs="Times New Roman"/>
          <w:sz w:val="22"/>
          <w:szCs w:val="22"/>
        </w:rPr>
        <w:t xml:space="preserve"> at </w:t>
      </w:r>
      <w:r>
        <w:rPr>
          <w:rFonts w:cs="Times New Roman"/>
          <w:b/>
          <w:bCs/>
          <w:sz w:val="22"/>
          <w:szCs w:val="22"/>
        </w:rPr>
        <w:t>Web4bharat Pvt Ltd</w:t>
      </w:r>
      <w:r w:rsidRPr="00224C57">
        <w:rPr>
          <w:rFonts w:cs="Times New Roman"/>
          <w:b/>
          <w:bCs/>
          <w:sz w:val="22"/>
          <w:szCs w:val="22"/>
        </w:rPr>
        <w:t xml:space="preserve">, </w:t>
      </w:r>
      <w:r>
        <w:rPr>
          <w:rFonts w:cs="Times New Roman"/>
          <w:b/>
          <w:bCs/>
          <w:sz w:val="22"/>
          <w:szCs w:val="22"/>
        </w:rPr>
        <w:t xml:space="preserve">Gurugram </w:t>
      </w:r>
      <w:r>
        <w:rPr>
          <w:rFonts w:cs="Times New Roman"/>
          <w:sz w:val="22"/>
          <w:szCs w:val="22"/>
        </w:rPr>
        <w:t>since July</w:t>
      </w:r>
      <w:r w:rsidRPr="00224C57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2016                                             October 2017</w:t>
      </w:r>
      <w:r w:rsidRPr="00224C57">
        <w:rPr>
          <w:rFonts w:cs="Times New Roman"/>
          <w:sz w:val="22"/>
          <w:szCs w:val="22"/>
        </w:rPr>
        <w:t>.</w:t>
      </w:r>
      <w:r w:rsidRPr="00224C57">
        <w:rPr>
          <w:rFonts w:cs="Times New Roman"/>
        </w:rPr>
        <w:t xml:space="preserve"> </w:t>
      </w:r>
      <w:r w:rsidRPr="00A047C1">
        <w:rPr>
          <w:sz w:val="22"/>
          <w:szCs w:val="22"/>
        </w:rPr>
        <w:t>Web4Bharat is professional Web-Design, Web Development &amp; E-Commerce Software Development Company providing full range of Web Services including E-Business Solutions, Outsourcing Solutions, Web Hosting Solution, E-Promotions, SEO (Search Engine Optimization) customer support to the clients that are looking for cost effective quality services etc</w:t>
      </w:r>
    </w:p>
    <w:p w:rsidR="000F7ADA" w:rsidRPr="00224C57" w:rsidP="000F7ADA">
      <w:pPr>
        <w:jc w:val="both"/>
        <w:rPr>
          <w:rFonts w:cs="Times New Roman"/>
          <w:b/>
          <w:sz w:val="22"/>
          <w:szCs w:val="22"/>
          <w:u w:val="single"/>
        </w:rPr>
      </w:pPr>
    </w:p>
    <w:p w:rsidR="000F7ADA" w:rsidRPr="00224C57" w:rsidP="000F7ADA">
      <w:pPr>
        <w:ind w:left="360" w:hanging="360"/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 </w:t>
      </w:r>
      <w:r w:rsidR="001E21F7">
        <w:rPr>
          <w:rFonts w:cs="Times New Roman"/>
          <w:b/>
          <w:bCs/>
          <w:sz w:val="22"/>
          <w:szCs w:val="22"/>
        </w:rPr>
        <w:t>2.</w:t>
      </w:r>
      <w:r w:rsidR="003D0AD9">
        <w:rPr>
          <w:rFonts w:cs="Times New Roman"/>
          <w:sz w:val="22"/>
          <w:szCs w:val="22"/>
        </w:rPr>
        <w:t xml:space="preserve"> </w:t>
      </w:r>
      <w:r w:rsidRPr="00224C57" w:rsidR="003D0AD9">
        <w:rPr>
          <w:rFonts w:cs="Times New Roman"/>
          <w:sz w:val="22"/>
          <w:szCs w:val="22"/>
        </w:rPr>
        <w:t>Work Experience</w:t>
      </w:r>
      <w:r w:rsidRPr="00224C57">
        <w:rPr>
          <w:rFonts w:cs="Times New Roman"/>
          <w:sz w:val="22"/>
          <w:szCs w:val="22"/>
        </w:rPr>
        <w:t xml:space="preserve"> as </w:t>
      </w:r>
      <w:r>
        <w:rPr>
          <w:rFonts w:cs="Times New Roman"/>
          <w:sz w:val="22"/>
          <w:szCs w:val="22"/>
        </w:rPr>
        <w:t xml:space="preserve">Webdeveloper </w:t>
      </w:r>
      <w:r w:rsidRPr="00224C57">
        <w:rPr>
          <w:rFonts w:cs="Times New Roman"/>
          <w:sz w:val="22"/>
          <w:szCs w:val="22"/>
        </w:rPr>
        <w:t xml:space="preserve">at </w:t>
      </w:r>
      <w:r>
        <w:rPr>
          <w:rFonts w:cs="Times New Roman"/>
          <w:b/>
          <w:bCs/>
          <w:sz w:val="22"/>
          <w:szCs w:val="22"/>
        </w:rPr>
        <w:t>Yburis Infotech.</w:t>
      </w:r>
      <w:r w:rsidRPr="00224C57">
        <w:rPr>
          <w:rFonts w:cs="Times New Roman"/>
          <w:b/>
          <w:bCs/>
          <w:sz w:val="22"/>
          <w:szCs w:val="22"/>
        </w:rPr>
        <w:t xml:space="preserve"> Pvt Ltd</w:t>
      </w:r>
      <w:r>
        <w:rPr>
          <w:rFonts w:cs="Times New Roman"/>
          <w:b/>
          <w:bCs/>
          <w:sz w:val="22"/>
          <w:szCs w:val="22"/>
        </w:rPr>
        <w:t>, Gurugram</w:t>
      </w:r>
      <w:r>
        <w:rPr>
          <w:rFonts w:cs="Times New Roman"/>
          <w:sz w:val="22"/>
          <w:szCs w:val="22"/>
        </w:rPr>
        <w:t xml:space="preserve"> since Oct.24     2017</w:t>
      </w:r>
      <w:r w:rsidR="001E21F7">
        <w:rPr>
          <w:rFonts w:cs="Times New Roman"/>
          <w:sz w:val="22"/>
          <w:szCs w:val="22"/>
        </w:rPr>
        <w:t xml:space="preserve"> Jan 2018</w:t>
      </w:r>
      <w:r w:rsidRPr="00224C57">
        <w:rPr>
          <w:rFonts w:cs="Times New Roman"/>
          <w:sz w:val="22"/>
          <w:szCs w:val="22"/>
        </w:rPr>
        <w:t xml:space="preserve"> to till date.</w:t>
      </w:r>
      <w:r>
        <w:rPr>
          <w:rFonts w:cs="Times New Roman"/>
          <w:sz w:val="22"/>
          <w:szCs w:val="22"/>
        </w:rPr>
        <w:t>Yburis Infotech is wll-known IT company deals in providing web designing ,web and application development,software development and e-commerce solution.</w:t>
      </w:r>
    </w:p>
    <w:p w:rsidR="000F7ADA" w:rsidP="000F7ADA">
      <w:pPr>
        <w:jc w:val="both"/>
        <w:rPr>
          <w:rFonts w:cs="Times New Roman"/>
          <w:sz w:val="22"/>
          <w:szCs w:val="22"/>
        </w:rPr>
      </w:pPr>
    </w:p>
    <w:p w:rsidR="001E21F7" w:rsidP="000F7ADA">
      <w:pPr>
        <w:jc w:val="both"/>
        <w:rPr>
          <w:rFonts w:cs="Times New Roman"/>
          <w:sz w:val="22"/>
          <w:szCs w:val="22"/>
        </w:rPr>
      </w:pPr>
    </w:p>
    <w:p w:rsidR="001E21F7" w:rsidP="000F7ADA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</w:t>
      </w:r>
      <w:r w:rsidR="00744D4B">
        <w:rPr>
          <w:rFonts w:cs="Times New Roman"/>
          <w:b/>
          <w:bCs/>
          <w:sz w:val="22"/>
          <w:szCs w:val="22"/>
        </w:rPr>
        <w:t>3</w:t>
      </w:r>
      <w:r>
        <w:rPr>
          <w:rFonts w:cs="Times New Roman"/>
          <w:b/>
          <w:bCs/>
          <w:sz w:val="22"/>
          <w:szCs w:val="22"/>
        </w:rPr>
        <w:t>.</w:t>
      </w:r>
      <w:r w:rsidR="008A641C">
        <w:rPr>
          <w:rFonts w:cs="Times New Roman"/>
          <w:sz w:val="22"/>
          <w:szCs w:val="22"/>
        </w:rPr>
        <w:t xml:space="preserve"> </w:t>
      </w:r>
      <w:r w:rsidRPr="00224C57" w:rsidR="008A641C">
        <w:rPr>
          <w:rFonts w:cs="Times New Roman"/>
          <w:sz w:val="22"/>
          <w:szCs w:val="22"/>
        </w:rPr>
        <w:t>Work Experience</w:t>
      </w:r>
      <w:r w:rsidRPr="00224C57">
        <w:rPr>
          <w:rFonts w:cs="Times New Roman"/>
          <w:sz w:val="22"/>
          <w:szCs w:val="22"/>
        </w:rPr>
        <w:t xml:space="preserve"> as </w:t>
      </w:r>
      <w:r>
        <w:rPr>
          <w:rFonts w:cs="Times New Roman"/>
          <w:b/>
          <w:bCs/>
          <w:sz w:val="22"/>
          <w:szCs w:val="22"/>
        </w:rPr>
        <w:t>Tara Corporate Services Ltd.</w:t>
      </w:r>
      <w:r w:rsidR="00F6114E">
        <w:rPr>
          <w:rFonts w:cs="Times New Roman"/>
          <w:sz w:val="22"/>
          <w:szCs w:val="22"/>
        </w:rPr>
        <w:t xml:space="preserve"> since Feb 2018 Sep 2019</w:t>
      </w:r>
    </w:p>
    <w:p w:rsidR="001E21F7" w:rsidP="001E21F7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</w:t>
      </w:r>
      <w:r w:rsidR="00744D4B">
        <w:rPr>
          <w:rFonts w:cs="Times New Roman"/>
          <w:sz w:val="22"/>
          <w:szCs w:val="22"/>
        </w:rPr>
        <w:t xml:space="preserve">  </w:t>
      </w:r>
      <w:r>
        <w:rPr>
          <w:rFonts w:cs="Times New Roman"/>
          <w:sz w:val="22"/>
          <w:szCs w:val="22"/>
        </w:rPr>
        <w:t xml:space="preserve"> Tara Corporate Services is w</w:t>
      </w:r>
      <w:r w:rsidR="00744D4B">
        <w:rPr>
          <w:rFonts w:cs="Times New Roman"/>
          <w:sz w:val="22"/>
          <w:szCs w:val="22"/>
        </w:rPr>
        <w:t>e</w:t>
      </w:r>
      <w:r>
        <w:rPr>
          <w:rFonts w:cs="Times New Roman"/>
          <w:sz w:val="22"/>
          <w:szCs w:val="22"/>
        </w:rPr>
        <w:t xml:space="preserve">ll-known Corporate </w:t>
      </w:r>
      <w:r w:rsidR="00744D4B">
        <w:rPr>
          <w:rFonts w:cs="Times New Roman"/>
          <w:sz w:val="22"/>
          <w:szCs w:val="22"/>
        </w:rPr>
        <w:t xml:space="preserve"> C</w:t>
      </w:r>
      <w:r>
        <w:rPr>
          <w:rFonts w:cs="Times New Roman"/>
          <w:sz w:val="22"/>
          <w:szCs w:val="22"/>
        </w:rPr>
        <w:t xml:space="preserve">ompany </w:t>
      </w:r>
      <w:r w:rsidRPr="001E21F7">
        <w:rPr>
          <w:rFonts w:cs="Times New Roman"/>
          <w:sz w:val="22"/>
          <w:szCs w:val="22"/>
        </w:rPr>
        <w:t>Bus</w:t>
      </w:r>
      <w:r>
        <w:rPr>
          <w:rFonts w:cs="Times New Roman"/>
          <w:sz w:val="22"/>
          <w:szCs w:val="22"/>
        </w:rPr>
        <w:t xml:space="preserve">iness Registration: </w:t>
      </w:r>
    </w:p>
    <w:p w:rsidR="001E21F7" w:rsidP="001E21F7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</w:t>
      </w:r>
      <w:r w:rsidR="00744D4B">
        <w:rPr>
          <w:rFonts w:cs="Times New Roman"/>
          <w:sz w:val="22"/>
          <w:szCs w:val="22"/>
        </w:rPr>
        <w:t xml:space="preserve">   </w:t>
      </w:r>
      <w:r>
        <w:rPr>
          <w:rFonts w:cs="Times New Roman"/>
          <w:sz w:val="22"/>
          <w:szCs w:val="22"/>
        </w:rPr>
        <w:t xml:space="preserve"> Pvt Ltd  Co,Nidhi Company, etc.</w:t>
      </w:r>
      <w:r w:rsidRPr="001E21F7">
        <w:rPr>
          <w:rFonts w:cs="Times New Roman"/>
          <w:sz w:val="22"/>
          <w:szCs w:val="22"/>
        </w:rPr>
        <w:t>NGO Registration: Tr</w:t>
      </w:r>
      <w:r>
        <w:rPr>
          <w:rFonts w:cs="Times New Roman"/>
          <w:sz w:val="22"/>
          <w:szCs w:val="22"/>
        </w:rPr>
        <w:t>ust, Society, Section 8 Company</w:t>
      </w:r>
      <w:r w:rsidRPr="001E21F7">
        <w:rPr>
          <w:rFonts w:cs="Times New Roman"/>
          <w:sz w:val="22"/>
          <w:szCs w:val="22"/>
        </w:rPr>
        <w:t xml:space="preserve"> </w:t>
      </w:r>
    </w:p>
    <w:p w:rsidR="001E21F7" w:rsidP="001E21F7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</w:t>
      </w:r>
      <w:r w:rsidR="00744D4B">
        <w:rPr>
          <w:rFonts w:cs="Times New Roman"/>
          <w:sz w:val="22"/>
          <w:szCs w:val="22"/>
        </w:rPr>
        <w:t xml:space="preserve">   </w:t>
      </w:r>
      <w:r>
        <w:rPr>
          <w:rFonts w:cs="Times New Roman"/>
          <w:sz w:val="22"/>
          <w:szCs w:val="22"/>
        </w:rPr>
        <w:t xml:space="preserve"> </w:t>
      </w:r>
      <w:r w:rsidRPr="001E21F7">
        <w:rPr>
          <w:rFonts w:cs="Times New Roman"/>
          <w:sz w:val="22"/>
          <w:szCs w:val="22"/>
        </w:rPr>
        <w:t>Tax Advisory</w:t>
      </w:r>
      <w:r>
        <w:rPr>
          <w:rFonts w:cs="Times New Roman"/>
          <w:sz w:val="22"/>
          <w:szCs w:val="22"/>
        </w:rPr>
        <w:t>: GST consultancy &amp; Income Tax.</w:t>
      </w:r>
      <w:r w:rsidRPr="001E21F7">
        <w:rPr>
          <w:rFonts w:cs="Times New Roman"/>
          <w:sz w:val="22"/>
          <w:szCs w:val="22"/>
        </w:rPr>
        <w:t xml:space="preserve">Business Process Outsourcing: </w:t>
      </w:r>
    </w:p>
    <w:p w:rsidR="001E21F7" w:rsidRPr="00224C57" w:rsidP="001E21F7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</w:t>
      </w:r>
      <w:r w:rsidR="00744D4B">
        <w:rPr>
          <w:rFonts w:cs="Times New Roman"/>
          <w:sz w:val="22"/>
          <w:szCs w:val="22"/>
        </w:rPr>
        <w:t xml:space="preserve">    </w:t>
      </w:r>
      <w:r w:rsidRPr="001E21F7">
        <w:rPr>
          <w:rFonts w:cs="Times New Roman"/>
          <w:sz w:val="22"/>
          <w:szCs w:val="22"/>
        </w:rPr>
        <w:t>Accounting, HR,</w:t>
      </w:r>
      <w:r>
        <w:rPr>
          <w:rFonts w:cs="Times New Roman"/>
          <w:sz w:val="22"/>
          <w:szCs w:val="22"/>
        </w:rPr>
        <w:t xml:space="preserve"> Payroll, Audit, and Assurance.</w:t>
      </w:r>
      <w:r w:rsidR="00744D4B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Skill Training Placement</w:t>
      </w:r>
      <w:r w:rsidR="00744D4B">
        <w:rPr>
          <w:rFonts w:cs="Times New Roman"/>
          <w:sz w:val="22"/>
          <w:szCs w:val="22"/>
        </w:rPr>
        <w:t xml:space="preserve"> Advisor</w:t>
      </w:r>
      <w:r w:rsidRPr="001E21F7">
        <w:rPr>
          <w:rFonts w:cs="Times New Roman"/>
          <w:sz w:val="22"/>
          <w:szCs w:val="22"/>
        </w:rPr>
        <w:t xml:space="preserve"> </w:t>
      </w:r>
      <w:r w:rsidR="00744D4B">
        <w:rPr>
          <w:rFonts w:cs="Times New Roman"/>
          <w:sz w:val="22"/>
          <w:szCs w:val="22"/>
        </w:rPr>
        <w:t xml:space="preserve">   </w:t>
      </w:r>
      <w:r>
        <w:rPr>
          <w:rFonts w:cs="Times New Roman"/>
          <w:sz w:val="22"/>
          <w:szCs w:val="22"/>
        </w:rPr>
        <w:t xml:space="preserve"> </w:t>
      </w:r>
    </w:p>
    <w:p w:rsidR="000F7ADA" w:rsidP="000F7ADA">
      <w:pPr>
        <w:ind w:left="360" w:hanging="360"/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   </w:t>
      </w:r>
    </w:p>
    <w:p w:rsidR="00F6114E" w:rsidP="00F6114E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   4.</w:t>
      </w:r>
      <w:r>
        <w:rPr>
          <w:rFonts w:cs="Times New Roman"/>
          <w:sz w:val="22"/>
          <w:szCs w:val="22"/>
        </w:rPr>
        <w:t xml:space="preserve"> Currently </w:t>
      </w:r>
      <w:r w:rsidRPr="00224C57">
        <w:rPr>
          <w:rFonts w:cs="Times New Roman"/>
          <w:sz w:val="22"/>
          <w:szCs w:val="22"/>
        </w:rPr>
        <w:t xml:space="preserve">working as </w:t>
      </w:r>
      <w:r w:rsidRPr="00F6114E">
        <w:rPr>
          <w:rFonts w:cs="Times New Roman"/>
          <w:b/>
          <w:sz w:val="22"/>
          <w:szCs w:val="22"/>
        </w:rPr>
        <w:t>Chetu India Pvt Ltd</w:t>
      </w:r>
      <w:r w:rsidRPr="00F6114E">
        <w:rPr>
          <w:rFonts w:cs="Times New Roman"/>
          <w:sz w:val="22"/>
          <w:szCs w:val="22"/>
        </w:rPr>
        <w:t>.</w:t>
      </w:r>
      <w:r w:rsidR="008A72E3">
        <w:rPr>
          <w:rFonts w:cs="Times New Roman"/>
          <w:sz w:val="22"/>
          <w:szCs w:val="22"/>
        </w:rPr>
        <w:t xml:space="preserve"> since Nov.  2019 </w:t>
      </w:r>
      <w:r w:rsidR="0093534A">
        <w:rPr>
          <w:rFonts w:cs="Times New Roman"/>
          <w:sz w:val="22"/>
          <w:szCs w:val="22"/>
        </w:rPr>
        <w:t>- till</w:t>
      </w:r>
      <w:r w:rsidR="008A72E3">
        <w:rPr>
          <w:rFonts w:cs="Times New Roman"/>
          <w:sz w:val="22"/>
          <w:szCs w:val="22"/>
        </w:rPr>
        <w:t xml:space="preserve"> now</w:t>
      </w:r>
    </w:p>
    <w:p w:rsidR="00F6114E" w:rsidP="00F6114E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</w:t>
      </w:r>
      <w:r w:rsidRPr="00F6114E">
        <w:rPr>
          <w:rFonts w:cs="Times New Roman"/>
          <w:sz w:val="22"/>
          <w:szCs w:val="22"/>
        </w:rPr>
        <w:t xml:space="preserve">Chetu is a seamless backend technology partner, helping your business accelerate the </w:t>
      </w:r>
    </w:p>
    <w:p w:rsidR="00F6114E" w:rsidP="00F6114E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</w:t>
      </w:r>
      <w:r w:rsidRPr="00F6114E" w:rsidR="00197D5C">
        <w:rPr>
          <w:rFonts w:cs="Times New Roman"/>
          <w:sz w:val="22"/>
          <w:szCs w:val="22"/>
        </w:rPr>
        <w:t>Development</w:t>
      </w:r>
      <w:r w:rsidRPr="00F6114E">
        <w:rPr>
          <w:rFonts w:cs="Times New Roman"/>
          <w:sz w:val="22"/>
          <w:szCs w:val="22"/>
        </w:rPr>
        <w:t xml:space="preserve"> of desktop, mobile and web-based apps with on-demand </w:t>
      </w:r>
    </w:p>
    <w:p w:rsidR="00F6114E" w:rsidRPr="00F6114E" w:rsidP="00F6114E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</w:t>
      </w:r>
      <w:r w:rsidRPr="00F6114E" w:rsidR="00197D5C">
        <w:rPr>
          <w:rFonts w:cs="Times New Roman"/>
          <w:sz w:val="22"/>
          <w:szCs w:val="22"/>
        </w:rPr>
        <w:t>Developers</w:t>
      </w:r>
      <w:r w:rsidRPr="00F6114E">
        <w:rPr>
          <w:rFonts w:cs="Times New Roman"/>
          <w:sz w:val="22"/>
          <w:szCs w:val="22"/>
        </w:rPr>
        <w:t xml:space="preserve"> focused </w:t>
      </w:r>
      <w:r>
        <w:rPr>
          <w:rFonts w:cs="Times New Roman"/>
          <w:sz w:val="22"/>
          <w:szCs w:val="22"/>
        </w:rPr>
        <w:t xml:space="preserve">  </w:t>
      </w:r>
      <w:r w:rsidRPr="00F6114E">
        <w:rPr>
          <w:rFonts w:cs="Times New Roman"/>
          <w:sz w:val="22"/>
          <w:szCs w:val="22"/>
        </w:rPr>
        <w:t>on moving your business forward.</w:t>
      </w:r>
    </w:p>
    <w:p w:rsidR="00F6114E" w:rsidRPr="00A047C1" w:rsidP="000F7ADA">
      <w:pPr>
        <w:ind w:left="360" w:hanging="360"/>
        <w:jc w:val="both"/>
        <w:rPr>
          <w:rFonts w:cs="Times New Roman"/>
          <w:sz w:val="22"/>
          <w:szCs w:val="22"/>
        </w:rPr>
      </w:pPr>
    </w:p>
    <w:p w:rsidR="000F7ADA" w:rsidRPr="00224C57" w:rsidP="000F7ADA">
      <w:pPr>
        <w:jc w:val="both"/>
        <w:rPr>
          <w:rFonts w:cs="Times New Roman"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Technical Skills</w:t>
      </w:r>
      <w:r w:rsidRPr="00224C57">
        <w:rPr>
          <w:rFonts w:cs="Times New Roman"/>
          <w:b/>
          <w:sz w:val="22"/>
          <w:szCs w:val="22"/>
          <w:u w:val="single"/>
        </w:rPr>
        <w:t>:</w:t>
      </w:r>
    </w:p>
    <w:p w:rsidR="000F7ADA" w:rsidRPr="00224C57" w:rsidP="000F7ADA">
      <w:pPr>
        <w:jc w:val="both"/>
        <w:rPr>
          <w:rFonts w:cs="Times New Roman"/>
          <w:sz w:val="22"/>
          <w:szCs w:val="22"/>
        </w:rPr>
      </w:pPr>
    </w:p>
    <w:p w:rsidR="000F7ADA" w:rsidRPr="00224C57" w:rsidP="000F7ADA">
      <w:pPr>
        <w:pStyle w:val="ListParagraph"/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Operating System (Windows XP/7</w:t>
      </w:r>
      <w:r w:rsidR="001E21F7">
        <w:rPr>
          <w:rFonts w:cs="Times New Roman"/>
          <w:sz w:val="22"/>
          <w:szCs w:val="22"/>
        </w:rPr>
        <w:t>/8</w:t>
      </w:r>
      <w:r>
        <w:rPr>
          <w:rFonts w:cs="Times New Roman"/>
          <w:sz w:val="22"/>
          <w:szCs w:val="22"/>
        </w:rPr>
        <w:t>/10)</w:t>
      </w:r>
    </w:p>
    <w:p w:rsidR="000F7ADA" w:rsidRPr="00224C57" w:rsidP="000F7ADA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Programming Language(</w:t>
      </w:r>
      <w:r>
        <w:rPr>
          <w:rFonts w:cs="Times New Roman"/>
          <w:sz w:val="22"/>
          <w:szCs w:val="22"/>
        </w:rPr>
        <w:t>PHP</w:t>
      </w:r>
      <w:r>
        <w:rPr>
          <w:rFonts w:cs="Times New Roman"/>
          <w:sz w:val="22"/>
          <w:szCs w:val="22"/>
        </w:rPr>
        <w:t xml:space="preserve"> MYSQL</w:t>
      </w:r>
      <w:r>
        <w:rPr>
          <w:rFonts w:cs="Times New Roman"/>
          <w:sz w:val="22"/>
          <w:szCs w:val="22"/>
        </w:rPr>
        <w:t>)</w:t>
      </w:r>
      <w:r w:rsidRPr="00224C57">
        <w:rPr>
          <w:rFonts w:cs="Times New Roman"/>
          <w:sz w:val="22"/>
          <w:szCs w:val="22"/>
        </w:rPr>
        <w:t>.</w:t>
      </w:r>
    </w:p>
    <w:p w:rsidR="000F7ADA" w:rsidP="000F7ADA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CMS(Wordpress,)</w:t>
      </w:r>
    </w:p>
    <w:p w:rsidR="00435C7F" w:rsidRPr="00224C57" w:rsidP="000F7ADA"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Framework(Laravel</w:t>
      </w:r>
      <w:r>
        <w:rPr>
          <w:rFonts w:cs="Times New Roman"/>
          <w:sz w:val="22"/>
          <w:szCs w:val="22"/>
        </w:rPr>
        <w:t>)</w:t>
      </w:r>
    </w:p>
    <w:p w:rsidR="000F7ADA" w:rsidRPr="00224C57" w:rsidP="000F7ADA">
      <w:pPr>
        <w:pStyle w:val="ListParagraph"/>
        <w:numPr>
          <w:ilvl w:val="0"/>
          <w:numId w:val="9"/>
        </w:numPr>
        <w:jc w:val="both"/>
        <w:rPr>
          <w:rFonts w:cs="Times New Roman"/>
          <w:sz w:val="22"/>
        </w:rPr>
      </w:pPr>
      <w:r>
        <w:rPr>
          <w:rFonts w:cs="Times New Roman"/>
          <w:bCs/>
        </w:rPr>
        <w:t>Web t</w:t>
      </w:r>
      <w:r w:rsidR="00F6114E">
        <w:rPr>
          <w:rFonts w:cs="Times New Roman"/>
          <w:bCs/>
        </w:rPr>
        <w:t>echnologies(React Js</w:t>
      </w:r>
      <w:r w:rsidR="006A409D">
        <w:rPr>
          <w:rFonts w:cs="Times New Roman"/>
          <w:bCs/>
        </w:rPr>
        <w:t xml:space="preserve"> and Redux</w:t>
      </w:r>
      <w:r>
        <w:rPr>
          <w:rFonts w:cs="Times New Roman"/>
          <w:bCs/>
        </w:rPr>
        <w:t>)</w:t>
      </w:r>
      <w:r w:rsidRPr="00224C57">
        <w:rPr>
          <w:rFonts w:cs="Times New Roman"/>
          <w:sz w:val="22"/>
        </w:rPr>
        <w:t>.</w:t>
      </w:r>
    </w:p>
    <w:p w:rsidR="000F7ADA" w:rsidP="000F7ADA">
      <w:pPr>
        <w:pStyle w:val="ListParagraph"/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Tools(Visual Studio,Notpad++, Sublime Text Editor</w:t>
      </w:r>
      <w:r w:rsidR="00195497">
        <w:rPr>
          <w:rFonts w:cs="Times New Roman"/>
          <w:sz w:val="22"/>
          <w:szCs w:val="22"/>
        </w:rPr>
        <w:t>,Docker</w:t>
      </w:r>
      <w:r>
        <w:rPr>
          <w:rFonts w:cs="Times New Roman"/>
          <w:sz w:val="22"/>
          <w:szCs w:val="22"/>
        </w:rPr>
        <w:t>)</w:t>
      </w:r>
    </w:p>
    <w:p w:rsidR="000F7ADA" w:rsidRPr="00F112C1" w:rsidP="000F7ADA">
      <w:pPr>
        <w:ind w:left="360"/>
        <w:jc w:val="both"/>
        <w:rPr>
          <w:rFonts w:cs="Times New Roman"/>
          <w:sz w:val="22"/>
          <w:szCs w:val="22"/>
        </w:rPr>
      </w:pPr>
    </w:p>
    <w:p w:rsidR="000F7ADA" w:rsidRPr="00224C57" w:rsidP="000F7ADA">
      <w:pPr>
        <w:pStyle w:val="Heading1"/>
        <w:ind w:left="90"/>
        <w:jc w:val="both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Project Worked On</w:t>
      </w:r>
      <w:r w:rsidRPr="00224C57">
        <w:rPr>
          <w:i w:val="0"/>
          <w:sz w:val="20"/>
          <w:szCs w:val="20"/>
        </w:rPr>
        <w:t>:-</w:t>
      </w:r>
    </w:p>
    <w:p w:rsidR="000F7ADA" w:rsidRPr="00224C57" w:rsidP="000F7ADA">
      <w:pPr>
        <w:ind w:left="90"/>
        <w:jc w:val="both"/>
        <w:rPr>
          <w:rFonts w:cs="Times New Roman"/>
          <w:sz w:val="20"/>
          <w:szCs w:val="20"/>
        </w:rPr>
      </w:pPr>
    </w:p>
    <w:p w:rsidR="000F7ADA" w:rsidRPr="00674E33" w:rsidP="000F7ADA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jobofficer.com(PHP)</w:t>
      </w:r>
    </w:p>
    <w:p w:rsidR="000F7ADA" w:rsidRPr="00674E33" w:rsidP="000F7ADA">
      <w:pPr>
        <w:pStyle w:val="ListParagraph"/>
        <w:numPr>
          <w:ilvl w:val="0"/>
          <w:numId w:val="7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674E33">
        <w:rPr>
          <w:rFonts w:cs="Times New Roman"/>
          <w:b/>
          <w:sz w:val="20"/>
          <w:szCs w:val="20"/>
        </w:rPr>
        <w:t>bhagwati.org</w:t>
      </w:r>
      <w:r w:rsidR="00C738B5">
        <w:rPr>
          <w:rFonts w:cs="Times New Roman"/>
          <w:b/>
          <w:sz w:val="20"/>
          <w:szCs w:val="20"/>
        </w:rPr>
        <w:t>(PHP)</w:t>
      </w:r>
    </w:p>
    <w:p w:rsidR="000F7ADA" w:rsidRPr="00674E33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674E33">
        <w:rPr>
          <w:rFonts w:cs="Times New Roman"/>
          <w:b/>
          <w:sz w:val="20"/>
          <w:szCs w:val="20"/>
        </w:rPr>
        <w:t>makeledinindia.com/</w:t>
      </w:r>
    </w:p>
    <w:p w:rsidR="000F7ADA" w:rsidRPr="00E949BB" w:rsidP="00E949BB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ledlightskit.com(PHP)</w:t>
      </w:r>
    </w:p>
    <w:p w:rsidR="000F7ADA" w:rsidRPr="00E949BB" w:rsidP="00E949BB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color w:val="000000" w:themeColor="text1"/>
          <w:sz w:val="20"/>
          <w:szCs w:val="20"/>
        </w:rPr>
      </w:pPr>
      <w:r w:rsidRPr="00674E33">
        <w:rPr>
          <w:rFonts w:cs="Times New Roman"/>
          <w:b/>
          <w:color w:val="000000" w:themeColor="text1"/>
          <w:sz w:val="20"/>
          <w:szCs w:val="20"/>
        </w:rPr>
        <w:t>topbtechcollegeharyana.com</w:t>
      </w:r>
    </w:p>
    <w:p w:rsidR="000F7ADA" w:rsidRPr="00674E33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674E33">
        <w:rPr>
          <w:rFonts w:cs="Times New Roman"/>
          <w:b/>
          <w:sz w:val="20"/>
          <w:szCs w:val="20"/>
        </w:rPr>
        <w:t>wish4me.com</w:t>
      </w:r>
      <w:r w:rsidR="00E9736A">
        <w:rPr>
          <w:rFonts w:cs="Times New Roman"/>
          <w:b/>
          <w:sz w:val="20"/>
          <w:szCs w:val="20"/>
        </w:rPr>
        <w:t>(Wordpress)</w:t>
      </w:r>
    </w:p>
    <w:p w:rsidR="000F7ADA" w:rsidRPr="00674E33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674E33">
        <w:rPr>
          <w:rFonts w:cs="Times New Roman"/>
          <w:b/>
          <w:sz w:val="20"/>
          <w:szCs w:val="20"/>
        </w:rPr>
        <w:t>ledlightspricelist.com</w:t>
      </w:r>
    </w:p>
    <w:p w:rsidR="000F7ADA" w:rsidRPr="00674E33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674E33">
        <w:rPr>
          <w:rFonts w:cs="Times New Roman"/>
          <w:b/>
          <w:sz w:val="20"/>
          <w:szCs w:val="20"/>
        </w:rPr>
        <w:t>ledbulbmaterial.com</w:t>
      </w:r>
      <w:r w:rsidR="00E9736A">
        <w:rPr>
          <w:rFonts w:cs="Times New Roman"/>
          <w:b/>
          <w:sz w:val="20"/>
          <w:szCs w:val="20"/>
        </w:rPr>
        <w:t>(Wordpress)</w:t>
      </w:r>
    </w:p>
    <w:p w:rsidR="000F7ADA" w:rsidRPr="00674E33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674E33">
        <w:rPr>
          <w:rFonts w:cs="Times New Roman"/>
          <w:b/>
          <w:sz w:val="20"/>
          <w:szCs w:val="20"/>
        </w:rPr>
        <w:t>indoindi.com/</w:t>
      </w:r>
      <w:r w:rsidR="00E9736A">
        <w:rPr>
          <w:rFonts w:cs="Times New Roman"/>
          <w:b/>
          <w:sz w:val="20"/>
          <w:szCs w:val="20"/>
        </w:rPr>
        <w:t>(Wordpress)</w:t>
      </w:r>
    </w:p>
    <w:p w:rsidR="001E21F7" w:rsidRPr="00C738B5" w:rsidP="00C738B5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674E33">
        <w:rPr>
          <w:rFonts w:cs="Times New Roman"/>
          <w:b/>
          <w:sz w:val="20"/>
          <w:szCs w:val="20"/>
        </w:rPr>
        <w:t>bagsmanufacturerindia.com</w:t>
      </w:r>
    </w:p>
    <w:p w:rsidR="001E21F7" w:rsidRPr="00340F17" w:rsidP="00340F17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1E21F7">
        <w:rPr>
          <w:rFonts w:cs="Times New Roman"/>
          <w:b/>
          <w:sz w:val="20"/>
          <w:szCs w:val="20"/>
        </w:rPr>
        <w:t>taracorporate.com</w:t>
      </w:r>
      <w:r w:rsidR="00C738B5">
        <w:rPr>
          <w:rFonts w:cs="Times New Roman"/>
          <w:b/>
          <w:sz w:val="20"/>
          <w:szCs w:val="20"/>
        </w:rPr>
        <w:t>(PHP)</w:t>
      </w:r>
    </w:p>
    <w:p w:rsidR="000A1D6E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skillsclub.in(PHP)</w:t>
      </w:r>
    </w:p>
    <w:p w:rsidR="001E21F7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 w:rsidRPr="001E21F7">
        <w:rPr>
          <w:rFonts w:cs="Times New Roman"/>
          <w:b/>
          <w:sz w:val="20"/>
          <w:szCs w:val="20"/>
        </w:rPr>
        <w:t>ngoguru.in</w:t>
      </w:r>
      <w:r w:rsidR="00C738B5">
        <w:rPr>
          <w:rFonts w:cs="Times New Roman"/>
          <w:b/>
          <w:sz w:val="20"/>
          <w:szCs w:val="20"/>
        </w:rPr>
        <w:t>(PHP)</w:t>
      </w:r>
    </w:p>
    <w:p w:rsidR="00ED531B" w:rsidP="00ED531B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hyperlink r:id="rId5" w:history="1">
        <w:r w:rsidRPr="00D94262">
          <w:rPr>
            <w:rFonts w:cs="Times New Roman"/>
            <w:b/>
            <w:sz w:val="20"/>
            <w:szCs w:val="20"/>
          </w:rPr>
          <w:t>https://hoorayy.com/  (React</w:t>
        </w:r>
      </w:hyperlink>
      <w:r>
        <w:rPr>
          <w:rFonts w:cs="Times New Roman"/>
          <w:b/>
          <w:sz w:val="20"/>
          <w:szCs w:val="20"/>
        </w:rPr>
        <w:t xml:space="preserve"> Js)</w:t>
      </w:r>
    </w:p>
    <w:p w:rsidR="00ED531B" w:rsidP="00ED531B">
      <w:pPr>
        <w:pStyle w:val="ListParagraph"/>
        <w:suppressAutoHyphens/>
        <w:ind w:left="630" w:right="360"/>
        <w:jc w:val="both"/>
        <w:rPr>
          <w:rFonts w:cs="Times New Roman"/>
          <w:b/>
          <w:sz w:val="20"/>
          <w:szCs w:val="20"/>
        </w:rPr>
      </w:pPr>
    </w:p>
    <w:p w:rsidR="00027179" w:rsidP="00027179">
      <w:pPr>
        <w:pStyle w:val="ListParagraph"/>
        <w:suppressAutoHyphens/>
        <w:ind w:right="360"/>
        <w:jc w:val="both"/>
        <w:rPr>
          <w:rFonts w:cs="Times New Roman"/>
          <w:b/>
          <w:sz w:val="20"/>
          <w:szCs w:val="20"/>
        </w:rPr>
      </w:pPr>
    </w:p>
    <w:p w:rsidR="00027179" w:rsidRPr="00224C57" w:rsidP="00027179">
      <w:pPr>
        <w:pStyle w:val="Heading1"/>
        <w:ind w:left="90"/>
        <w:jc w:val="both"/>
        <w:rPr>
          <w:i w:val="0"/>
          <w:sz w:val="20"/>
          <w:szCs w:val="20"/>
        </w:rPr>
      </w:pPr>
      <w:r>
        <w:rPr>
          <w:b w:val="0"/>
          <w:sz w:val="20"/>
          <w:szCs w:val="20"/>
        </w:rPr>
        <w:t xml:space="preserve"> </w:t>
      </w:r>
      <w:r>
        <w:rPr>
          <w:i w:val="0"/>
          <w:sz w:val="20"/>
          <w:szCs w:val="20"/>
        </w:rPr>
        <w:t xml:space="preserve">Project Worked On(Chetu India Pvt.Ltd) </w:t>
      </w:r>
      <w:r w:rsidR="006D4F55">
        <w:rPr>
          <w:i w:val="0"/>
          <w:sz w:val="20"/>
          <w:szCs w:val="20"/>
        </w:rPr>
        <w:t xml:space="preserve"> </w:t>
      </w:r>
    </w:p>
    <w:p w:rsidR="00027179" w:rsidP="00027179">
      <w:pPr>
        <w:suppressAutoHyphens/>
        <w:ind w:right="360"/>
        <w:jc w:val="both"/>
        <w:rPr>
          <w:rFonts w:cs="Times New Roman"/>
          <w:b/>
          <w:sz w:val="20"/>
          <w:szCs w:val="20"/>
        </w:rPr>
      </w:pPr>
    </w:p>
    <w:p w:rsidR="00027179" w:rsidRPr="00027179" w:rsidP="00027179">
      <w:pPr>
        <w:suppressAutoHyphens/>
        <w:ind w:right="360"/>
        <w:jc w:val="both"/>
        <w:rPr>
          <w:rFonts w:cs="Times New Roman"/>
          <w:b/>
          <w:sz w:val="20"/>
          <w:szCs w:val="20"/>
        </w:rPr>
      </w:pPr>
    </w:p>
    <w:p w:rsidR="00C738B5" w:rsidP="000F7ADA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hyperlink r:id="rId6" w:history="1">
        <w:r w:rsidRPr="00C738B5">
          <w:rPr>
            <w:rFonts w:cs="Times New Roman"/>
            <w:b/>
            <w:sz w:val="20"/>
            <w:szCs w:val="20"/>
          </w:rPr>
          <w:t>https://www.digipromedia.com(React</w:t>
        </w:r>
      </w:hyperlink>
      <w:r>
        <w:rPr>
          <w:rFonts w:cs="Times New Roman"/>
          <w:b/>
          <w:sz w:val="20"/>
          <w:szCs w:val="20"/>
        </w:rPr>
        <w:t xml:space="preserve"> Js)</w:t>
      </w:r>
    </w:p>
    <w:p w:rsidR="00D94262" w:rsidRPr="00A0004B" w:rsidP="00D94262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hyperlink r:id="rId7" w:history="1">
        <w:r w:rsidRPr="00A0004B" w:rsidR="00C738B5">
          <w:rPr>
            <w:rFonts w:cs="Times New Roman"/>
            <w:b/>
            <w:sz w:val="20"/>
            <w:szCs w:val="20"/>
          </w:rPr>
          <w:t>http://appstage.apgenie.com/(Reac</w:t>
        </w:r>
      </w:hyperlink>
      <w:r w:rsidRPr="00A0004B" w:rsidR="00C738B5">
        <w:rPr>
          <w:rFonts w:cs="Times New Roman"/>
          <w:b/>
          <w:sz w:val="20"/>
          <w:szCs w:val="20"/>
        </w:rPr>
        <w:t>t Js)</w:t>
      </w:r>
    </w:p>
    <w:p w:rsidR="00806C0C" w:rsidRPr="00A0004B" w:rsidP="00D94262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hyperlink r:id="rId8" w:history="1">
        <w:r w:rsidRPr="00A0004B" w:rsidR="004C6A19">
          <w:rPr>
            <w:rFonts w:cs="Times New Roman"/>
            <w:b/>
            <w:sz w:val="20"/>
            <w:szCs w:val="20"/>
          </w:rPr>
          <w:t>https://www.backofficellc.com/(Laravel</w:t>
        </w:r>
      </w:hyperlink>
      <w:r w:rsidRPr="00A0004B" w:rsidR="004C6A19">
        <w:rPr>
          <w:rFonts w:cs="Times New Roman"/>
          <w:b/>
          <w:sz w:val="20"/>
          <w:szCs w:val="20"/>
        </w:rPr>
        <w:t xml:space="preserve"> and Vue js)</w:t>
      </w:r>
    </w:p>
    <w:p w:rsidR="00A0004B" w:rsidP="00D94262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hyperlink r:id="rId9" w:history="1">
        <w:r w:rsidRPr="00A0004B">
          <w:rPr>
            <w:rFonts w:cs="Times New Roman"/>
            <w:b/>
            <w:sz w:val="20"/>
            <w:szCs w:val="20"/>
          </w:rPr>
          <w:t>https://kindtraveler.com/(Node</w:t>
        </w:r>
      </w:hyperlink>
      <w:r>
        <w:rPr>
          <w:rFonts w:cs="Times New Roman"/>
          <w:b/>
          <w:sz w:val="20"/>
          <w:szCs w:val="20"/>
        </w:rPr>
        <w:t xml:space="preserve"> js)</w:t>
      </w:r>
    </w:p>
    <w:p w:rsidR="00A0004B" w:rsidRPr="00A0004B" w:rsidP="00D94262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cs="Times New Roman"/>
          <w:b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Fattmerchant-PYMT (React Js)</w:t>
      </w:r>
    </w:p>
    <w:p w:rsidR="00A0004B" w:rsidRPr="00A0004B" w:rsidP="00D94262">
      <w:pPr>
        <w:pStyle w:val="ListParagraph"/>
        <w:numPr>
          <w:ilvl w:val="0"/>
          <w:numId w:val="1"/>
        </w:numPr>
        <w:suppressAutoHyphens/>
        <w:ind w:right="360"/>
        <w:jc w:val="both"/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</w:pPr>
      <w:r w:rsidRPr="00A0004B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GriggsMutualHoldings-FINT(</w:t>
      </w:r>
      <w:r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Node</w:t>
      </w:r>
      <w:r w:rsidRPr="00A0004B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 xml:space="preserve"> JS)</w:t>
      </w:r>
    </w:p>
    <w:p w:rsidR="00E9736A" w:rsidRPr="009502F7" w:rsidP="00D94262">
      <w:pPr>
        <w:pStyle w:val="ListParagraph"/>
        <w:suppressAutoHyphens/>
        <w:ind w:right="360"/>
        <w:jc w:val="both"/>
        <w:rPr>
          <w:rFonts w:cs="Times New Roman"/>
          <w:b/>
          <w:sz w:val="20"/>
          <w:szCs w:val="20"/>
        </w:rPr>
      </w:pPr>
    </w:p>
    <w:p w:rsidR="00BB5897" w:rsidRPr="00674E33" w:rsidP="00BB5897">
      <w:pPr>
        <w:pStyle w:val="ListParagraph"/>
        <w:suppressAutoHyphens/>
        <w:ind w:right="360"/>
        <w:jc w:val="both"/>
        <w:rPr>
          <w:rFonts w:cs="Times New Roman"/>
          <w:b/>
          <w:sz w:val="20"/>
          <w:szCs w:val="20"/>
        </w:rPr>
      </w:pPr>
    </w:p>
    <w:p w:rsidR="000F7ADA" w:rsidRPr="0033338A" w:rsidP="000F7ADA">
      <w:pPr>
        <w:ind w:left="360"/>
        <w:jc w:val="both"/>
        <w:rPr>
          <w:rFonts w:cs="Times New Roman"/>
          <w:sz w:val="22"/>
          <w:szCs w:val="22"/>
        </w:rPr>
      </w:pPr>
    </w:p>
    <w:p w:rsidR="000F7ADA" w:rsidRPr="00224C57" w:rsidP="000F7ADA">
      <w:pPr>
        <w:jc w:val="both"/>
        <w:rPr>
          <w:rFonts w:cs="Times New Roman"/>
          <w:b/>
          <w:bCs/>
          <w:sz w:val="20"/>
          <w:szCs w:val="20"/>
          <w:u w:val="single"/>
        </w:rPr>
      </w:pPr>
    </w:p>
    <w:p w:rsidR="000F7ADA" w:rsidRPr="00224C57" w:rsidP="000F7ADA">
      <w:pPr>
        <w:ind w:left="90"/>
        <w:jc w:val="both"/>
        <w:rPr>
          <w:rFonts w:cs="Times New Roman"/>
          <w:b/>
          <w:sz w:val="18"/>
          <w:szCs w:val="18"/>
          <w:u w:val="single"/>
        </w:rPr>
      </w:pPr>
      <w:r w:rsidRPr="00224C57">
        <w:rPr>
          <w:rFonts w:cs="Times New Roman"/>
          <w:b/>
          <w:sz w:val="20"/>
          <w:szCs w:val="20"/>
          <w:u w:val="single"/>
        </w:rPr>
        <w:t>HOBBIES:-</w:t>
      </w:r>
    </w:p>
    <w:p w:rsidR="000F7ADA" w:rsidRPr="000A7C7D" w:rsidP="000F7ADA">
      <w:pPr>
        <w:jc w:val="both"/>
        <w:rPr>
          <w:rFonts w:cs="Times New Roman"/>
          <w:b/>
          <w:sz w:val="20"/>
          <w:szCs w:val="20"/>
          <w:u w:val="single"/>
        </w:rPr>
      </w:pPr>
      <w:r w:rsidRPr="00224C57">
        <w:rPr>
          <w:rFonts w:cs="Times New Roman"/>
          <w:sz w:val="20"/>
          <w:szCs w:val="20"/>
        </w:rPr>
        <w:t>.</w:t>
      </w:r>
    </w:p>
    <w:p w:rsidR="000F7ADA" w:rsidRPr="00224C57" w:rsidP="000F7ADA">
      <w:pPr>
        <w:pStyle w:val="ListParagraph"/>
        <w:numPr>
          <w:ilvl w:val="0"/>
          <w:numId w:val="6"/>
        </w:numPr>
        <w:jc w:val="both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sz w:val="20"/>
          <w:szCs w:val="20"/>
        </w:rPr>
        <w:t>Technical discussion.</w:t>
      </w:r>
    </w:p>
    <w:p w:rsidR="000F7ADA" w:rsidRPr="00224C57" w:rsidP="000F7ADA">
      <w:pPr>
        <w:jc w:val="both"/>
        <w:rPr>
          <w:rFonts w:cs="Times New Roman"/>
          <w:b/>
          <w:sz w:val="20"/>
          <w:szCs w:val="20"/>
          <w:u w:val="single"/>
        </w:rPr>
      </w:pPr>
    </w:p>
    <w:p w:rsidR="000F7ADA" w:rsidRPr="00224C57" w:rsidP="000F7ADA">
      <w:pPr>
        <w:jc w:val="both"/>
        <w:rPr>
          <w:rFonts w:cs="Times New Roman"/>
          <w:b/>
          <w:sz w:val="20"/>
          <w:szCs w:val="20"/>
          <w:u w:val="single"/>
        </w:rPr>
      </w:pPr>
      <w:r w:rsidRPr="00224C57">
        <w:rPr>
          <w:rFonts w:cs="Times New Roman"/>
          <w:b/>
          <w:sz w:val="20"/>
          <w:szCs w:val="20"/>
          <w:u w:val="single"/>
        </w:rPr>
        <w:t>STRENGTHS:-</w:t>
      </w:r>
    </w:p>
    <w:p w:rsidR="000F7ADA" w:rsidRPr="00224C57" w:rsidP="000F7ADA">
      <w:pPr>
        <w:jc w:val="both"/>
        <w:rPr>
          <w:rFonts w:cs="Times New Roman"/>
          <w:sz w:val="20"/>
          <w:szCs w:val="20"/>
        </w:rPr>
      </w:pPr>
    </w:p>
    <w:p w:rsidR="000F7ADA" w:rsidRPr="00224C57" w:rsidP="000F7ADA">
      <w:pPr>
        <w:pStyle w:val="ListParagraph"/>
        <w:numPr>
          <w:ilvl w:val="0"/>
          <w:numId w:val="5"/>
        </w:numPr>
        <w:jc w:val="both"/>
        <w:rPr>
          <w:rFonts w:cs="Times New Roman"/>
          <w:sz w:val="16"/>
          <w:szCs w:val="20"/>
        </w:rPr>
      </w:pPr>
      <w:r>
        <w:rPr>
          <w:rFonts w:cs="Times New Roman"/>
          <w:sz w:val="20"/>
        </w:rPr>
        <w:t>Hard working</w:t>
      </w:r>
      <w:r w:rsidRPr="00224C57">
        <w:rPr>
          <w:rFonts w:cs="Times New Roman"/>
          <w:sz w:val="20"/>
        </w:rPr>
        <w:t>.</w:t>
      </w:r>
    </w:p>
    <w:p w:rsidR="000F7ADA" w:rsidRPr="00224C57" w:rsidP="000F7ADA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Times New Roman"/>
          <w:sz w:val="20"/>
        </w:rPr>
      </w:pPr>
      <w:r w:rsidRPr="004A50AE">
        <w:rPr>
          <w:rFonts w:cs="Times New Roman"/>
          <w:sz w:val="20"/>
        </w:rPr>
        <w:t>Honesty</w:t>
      </w:r>
      <w:r>
        <w:rPr>
          <w:rFonts w:cs="Times New Roman"/>
          <w:sz w:val="20"/>
        </w:rPr>
        <w:t>.</w:t>
      </w:r>
    </w:p>
    <w:p w:rsidR="000F7ADA" w:rsidRPr="00224C57" w:rsidP="000F7ADA">
      <w:pPr>
        <w:jc w:val="both"/>
        <w:rPr>
          <w:rFonts w:cs="Times New Roman"/>
          <w:b/>
          <w:sz w:val="22"/>
          <w:szCs w:val="22"/>
          <w:u w:val="single"/>
        </w:rPr>
      </w:pPr>
    </w:p>
    <w:p w:rsidR="000F7ADA" w:rsidRPr="00224C57" w:rsidP="000F7ADA">
      <w:pPr>
        <w:pStyle w:val="ListParagraph"/>
        <w:jc w:val="both"/>
        <w:rPr>
          <w:rFonts w:cs="Times New Roman"/>
          <w:sz w:val="20"/>
          <w:szCs w:val="20"/>
        </w:rPr>
      </w:pPr>
    </w:p>
    <w:p w:rsidR="000F7ADA" w:rsidRPr="00224C57" w:rsidP="000F7ADA">
      <w:pPr>
        <w:pStyle w:val="Subtitle"/>
        <w:jc w:val="both"/>
        <w:rPr>
          <w:i w:val="0"/>
          <w:sz w:val="20"/>
          <w:szCs w:val="20"/>
        </w:rPr>
      </w:pPr>
      <w:r w:rsidRPr="00224C57">
        <w:rPr>
          <w:i w:val="0"/>
          <w:sz w:val="20"/>
          <w:szCs w:val="20"/>
        </w:rPr>
        <w:t>PERSONAL INFORMATION:-</w:t>
      </w:r>
    </w:p>
    <w:p w:rsidR="000F7ADA" w:rsidRPr="00224C57" w:rsidP="000F7ADA">
      <w:pPr>
        <w:jc w:val="both"/>
        <w:rPr>
          <w:rFonts w:cs="Times New Roman"/>
          <w:iCs/>
          <w:sz w:val="20"/>
          <w:szCs w:val="20"/>
        </w:rPr>
      </w:pPr>
      <w:r w:rsidRPr="00224C57">
        <w:rPr>
          <w:rFonts w:cs="Times New Roman"/>
          <w:iCs/>
          <w:sz w:val="20"/>
          <w:szCs w:val="20"/>
        </w:rPr>
        <w:t xml:space="preserve">  Name    </w:t>
      </w:r>
      <w:r w:rsidRPr="00224C57">
        <w:rPr>
          <w:rFonts w:cs="Times New Roman"/>
          <w:iCs/>
          <w:sz w:val="20"/>
          <w:szCs w:val="20"/>
        </w:rPr>
        <w:tab/>
      </w:r>
      <w:r w:rsidRPr="00224C57">
        <w:rPr>
          <w:rFonts w:cs="Times New Roman"/>
          <w:iCs/>
          <w:sz w:val="20"/>
          <w:szCs w:val="20"/>
        </w:rPr>
        <w:tab/>
      </w:r>
      <w:r>
        <w:rPr>
          <w:rFonts w:cs="Times New Roman"/>
          <w:iCs/>
          <w:sz w:val="20"/>
          <w:szCs w:val="20"/>
        </w:rPr>
        <w:t xml:space="preserve">             </w:t>
      </w:r>
      <w:r w:rsidRPr="00224C57">
        <w:rPr>
          <w:rFonts w:cs="Times New Roman"/>
          <w:sz w:val="20"/>
          <w:szCs w:val="20"/>
        </w:rPr>
        <w:t xml:space="preserve">: </w:t>
      </w:r>
      <w:r>
        <w:rPr>
          <w:rFonts w:cs="Times New Roman"/>
          <w:iCs/>
          <w:sz w:val="20"/>
          <w:szCs w:val="20"/>
        </w:rPr>
        <w:t>Arun Kumar Dubey</w:t>
      </w:r>
    </w:p>
    <w:p w:rsidR="000F7ADA" w:rsidRPr="00224C57" w:rsidP="000F7ADA">
      <w:pPr>
        <w:ind w:left="90"/>
        <w:jc w:val="both"/>
        <w:rPr>
          <w:rFonts w:cs="Times New Roman"/>
          <w:sz w:val="20"/>
          <w:szCs w:val="20"/>
        </w:rPr>
      </w:pPr>
      <w:r w:rsidRPr="00224C57">
        <w:rPr>
          <w:rFonts w:cs="Times New Roman"/>
          <w:iCs/>
          <w:sz w:val="20"/>
          <w:szCs w:val="20"/>
        </w:rPr>
        <w:t>Father’s Name</w:t>
      </w:r>
      <w:r w:rsidRPr="00224C57">
        <w:rPr>
          <w:rFonts w:cs="Times New Roman"/>
          <w:iCs/>
          <w:sz w:val="20"/>
          <w:szCs w:val="20"/>
        </w:rPr>
        <w:tab/>
      </w:r>
      <w:r w:rsidRPr="00224C57">
        <w:rPr>
          <w:rFonts w:cs="Times New Roman"/>
          <w:iCs/>
          <w:sz w:val="20"/>
          <w:szCs w:val="20"/>
        </w:rPr>
        <w:tab/>
      </w:r>
      <w:r w:rsidRPr="00224C57">
        <w:rPr>
          <w:rFonts w:cs="Times New Roman"/>
          <w:iCs/>
          <w:sz w:val="20"/>
          <w:szCs w:val="20"/>
        </w:rPr>
        <w:tab/>
      </w:r>
      <w:r>
        <w:rPr>
          <w:rFonts w:cs="Times New Roman"/>
          <w:sz w:val="20"/>
          <w:szCs w:val="20"/>
        </w:rPr>
        <w:t>: Sh.Shiv Yagya Dubey</w:t>
      </w:r>
    </w:p>
    <w:p w:rsidR="000F7ADA" w:rsidRPr="00224C57" w:rsidP="000F7ADA">
      <w:pPr>
        <w:ind w:left="9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Mother’s Name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            : Smt.Vimla </w:t>
      </w:r>
      <w:r w:rsidRPr="00224C57">
        <w:rPr>
          <w:rFonts w:cs="Times New Roman"/>
          <w:sz w:val="20"/>
          <w:szCs w:val="20"/>
        </w:rPr>
        <w:t>Devi</w:t>
      </w:r>
    </w:p>
    <w:p w:rsidR="000F7ADA" w:rsidRPr="00224C57" w:rsidP="000F7ADA">
      <w:pPr>
        <w:ind w:left="90"/>
        <w:jc w:val="both"/>
        <w:rPr>
          <w:rFonts w:cs="Times New Roman"/>
          <w:iCs/>
          <w:sz w:val="20"/>
          <w:szCs w:val="20"/>
        </w:rPr>
      </w:pPr>
      <w:r>
        <w:rPr>
          <w:rFonts w:cs="Times New Roman"/>
          <w:iCs/>
          <w:sz w:val="20"/>
          <w:szCs w:val="20"/>
        </w:rPr>
        <w:t>Date of Birth</w:t>
      </w:r>
      <w:r>
        <w:rPr>
          <w:rFonts w:cs="Times New Roman"/>
          <w:iCs/>
          <w:sz w:val="20"/>
          <w:szCs w:val="20"/>
        </w:rPr>
        <w:tab/>
      </w:r>
      <w:r>
        <w:rPr>
          <w:rFonts w:cs="Times New Roman"/>
          <w:iCs/>
          <w:sz w:val="20"/>
          <w:szCs w:val="20"/>
        </w:rPr>
        <w:tab/>
      </w:r>
      <w:r>
        <w:rPr>
          <w:rFonts w:cs="Times New Roman"/>
          <w:iCs/>
          <w:sz w:val="20"/>
          <w:szCs w:val="20"/>
        </w:rPr>
        <w:tab/>
        <w:t>: 25 Oct</w:t>
      </w:r>
      <w:r w:rsidRPr="00224C57">
        <w:rPr>
          <w:rFonts w:cs="Times New Roman"/>
          <w:iCs/>
          <w:sz w:val="20"/>
          <w:szCs w:val="20"/>
        </w:rPr>
        <w:t>,</w:t>
      </w:r>
      <w:r>
        <w:rPr>
          <w:rFonts w:cs="Times New Roman"/>
          <w:iCs/>
          <w:sz w:val="20"/>
          <w:szCs w:val="20"/>
        </w:rPr>
        <w:t xml:space="preserve"> 1989</w:t>
      </w:r>
    </w:p>
    <w:p w:rsidR="000F7ADA" w:rsidRPr="00224C57" w:rsidP="000F7ADA">
      <w:pPr>
        <w:ind w:left="90"/>
        <w:jc w:val="both"/>
        <w:rPr>
          <w:rFonts w:cs="Times New Roman"/>
          <w:iCs/>
          <w:sz w:val="20"/>
          <w:szCs w:val="20"/>
        </w:rPr>
      </w:pPr>
      <w:r w:rsidRPr="00224C57">
        <w:rPr>
          <w:rFonts w:cs="Times New Roman"/>
          <w:iCs/>
          <w:sz w:val="20"/>
          <w:szCs w:val="20"/>
        </w:rPr>
        <w:t>Nationality</w:t>
      </w:r>
      <w:r w:rsidRPr="00224C57">
        <w:rPr>
          <w:rFonts w:cs="Times New Roman"/>
          <w:iCs/>
          <w:sz w:val="20"/>
          <w:szCs w:val="20"/>
        </w:rPr>
        <w:tab/>
      </w:r>
      <w:r w:rsidRPr="00224C57">
        <w:rPr>
          <w:rFonts w:cs="Times New Roman"/>
          <w:iCs/>
          <w:sz w:val="20"/>
          <w:szCs w:val="20"/>
        </w:rPr>
        <w:tab/>
      </w:r>
      <w:r w:rsidRPr="00224C57">
        <w:rPr>
          <w:rFonts w:cs="Times New Roman"/>
          <w:iCs/>
          <w:sz w:val="20"/>
          <w:szCs w:val="20"/>
        </w:rPr>
        <w:tab/>
        <w:t>: Indian</w:t>
      </w:r>
    </w:p>
    <w:p w:rsidR="000F7ADA" w:rsidRPr="00224C57" w:rsidP="000F7ADA">
      <w:pPr>
        <w:ind w:left="90"/>
        <w:jc w:val="both"/>
        <w:rPr>
          <w:rFonts w:cs="Times New Roman"/>
          <w:iCs/>
          <w:sz w:val="20"/>
          <w:szCs w:val="20"/>
        </w:rPr>
      </w:pPr>
      <w:r w:rsidRPr="00224C57">
        <w:rPr>
          <w:rFonts w:cs="Times New Roman"/>
          <w:iCs/>
          <w:sz w:val="20"/>
          <w:szCs w:val="20"/>
        </w:rPr>
        <w:t xml:space="preserve">Status                                 </w:t>
      </w:r>
      <w:r w:rsidRPr="00224C57">
        <w:rPr>
          <w:rFonts w:cs="Times New Roman"/>
          <w:iCs/>
          <w:sz w:val="20"/>
          <w:szCs w:val="20"/>
        </w:rPr>
        <w:tab/>
        <w:t>: Unmarried</w:t>
      </w:r>
    </w:p>
    <w:p w:rsidR="000F7ADA" w:rsidRPr="00224C57" w:rsidP="000F7ADA">
      <w:pPr>
        <w:ind w:left="90"/>
        <w:jc w:val="both"/>
        <w:rPr>
          <w:rFonts w:cs="Times New Roman"/>
          <w:sz w:val="20"/>
          <w:szCs w:val="20"/>
        </w:rPr>
      </w:pPr>
      <w:r w:rsidRPr="00224C57">
        <w:rPr>
          <w:rFonts w:cs="Times New Roman"/>
          <w:iCs/>
          <w:sz w:val="20"/>
          <w:szCs w:val="20"/>
        </w:rPr>
        <w:t xml:space="preserve">Gender                                 </w:t>
      </w:r>
      <w:r w:rsidRPr="00224C57">
        <w:rPr>
          <w:rFonts w:cs="Times New Roman"/>
          <w:iCs/>
          <w:sz w:val="20"/>
          <w:szCs w:val="20"/>
        </w:rPr>
        <w:tab/>
        <w:t>: Male</w:t>
      </w:r>
    </w:p>
    <w:p w:rsidR="000F7ADA" w:rsidP="000F7ADA">
      <w:pPr>
        <w:ind w:left="90"/>
        <w:jc w:val="both"/>
        <w:rPr>
          <w:rFonts w:cs="Times New Roman"/>
          <w:sz w:val="20"/>
          <w:szCs w:val="20"/>
        </w:rPr>
      </w:pPr>
      <w:r w:rsidRPr="00224C57">
        <w:rPr>
          <w:rFonts w:cs="Times New Roman"/>
          <w:sz w:val="20"/>
          <w:szCs w:val="20"/>
        </w:rPr>
        <w:t xml:space="preserve">Permanent Address.            </w:t>
      </w:r>
      <w:r>
        <w:rPr>
          <w:rFonts w:cs="Times New Roman"/>
          <w:sz w:val="20"/>
          <w:szCs w:val="20"/>
        </w:rPr>
        <w:t xml:space="preserve">          :</w:t>
      </w:r>
      <w:r w:rsidR="00A3072F">
        <w:rPr>
          <w:rFonts w:cs="Times New Roman"/>
          <w:sz w:val="20"/>
          <w:szCs w:val="20"/>
        </w:rPr>
        <w:t xml:space="preserve">   </w:t>
      </w:r>
      <w:r>
        <w:rPr>
          <w:rFonts w:cs="Times New Roman"/>
          <w:sz w:val="20"/>
          <w:szCs w:val="20"/>
        </w:rPr>
        <w:t>Vill-Nagar Khas,Post-Nagar Bazar District-Basti,Pin Code-272302 U.P</w:t>
      </w:r>
      <w:r w:rsidRPr="00224C57">
        <w:rPr>
          <w:rFonts w:cs="Times New Roman"/>
          <w:sz w:val="20"/>
          <w:szCs w:val="20"/>
        </w:rPr>
        <w:t>.</w:t>
      </w:r>
    </w:p>
    <w:p w:rsidR="0060694E" w:rsidP="0060694E">
      <w:pPr>
        <w:ind w:left="9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Current Address</w:t>
      </w:r>
      <w:r w:rsidRPr="00224C57">
        <w:rPr>
          <w:rFonts w:cs="Times New Roman"/>
          <w:sz w:val="20"/>
          <w:szCs w:val="20"/>
        </w:rPr>
        <w:t xml:space="preserve">            </w:t>
      </w:r>
      <w:r w:rsidR="0023708F">
        <w:rPr>
          <w:rFonts w:cs="Times New Roman"/>
          <w:sz w:val="20"/>
          <w:szCs w:val="20"/>
        </w:rPr>
        <w:t xml:space="preserve">        </w:t>
      </w:r>
      <w:r w:rsidR="00A3072F">
        <w:rPr>
          <w:rFonts w:cs="Times New Roman"/>
          <w:sz w:val="20"/>
          <w:szCs w:val="20"/>
        </w:rPr>
        <w:t xml:space="preserve">  :     </w:t>
      </w:r>
      <w:r w:rsidR="0023708F">
        <w:rPr>
          <w:rFonts w:cs="Times New Roman"/>
          <w:sz w:val="20"/>
          <w:szCs w:val="20"/>
        </w:rPr>
        <w:t>Haz</w:t>
      </w:r>
      <w:r>
        <w:rPr>
          <w:rFonts w:cs="Times New Roman"/>
          <w:sz w:val="20"/>
          <w:szCs w:val="20"/>
        </w:rPr>
        <w:t>ratpur,Wazidpur, Sector-63 ,Noida, Gautam Buddha Nagar Pin Code-201301 U.P</w:t>
      </w:r>
      <w:r w:rsidRPr="00224C57">
        <w:rPr>
          <w:rFonts w:cs="Times New Roman"/>
          <w:sz w:val="20"/>
          <w:szCs w:val="20"/>
        </w:rPr>
        <w:t>.</w:t>
      </w:r>
    </w:p>
    <w:p w:rsidR="0060694E" w:rsidRPr="00224C57" w:rsidP="000F7ADA">
      <w:pPr>
        <w:ind w:left="90"/>
        <w:jc w:val="both"/>
        <w:rPr>
          <w:rFonts w:cs="Times New Roman"/>
          <w:sz w:val="20"/>
          <w:szCs w:val="20"/>
        </w:rPr>
      </w:pPr>
    </w:p>
    <w:p w:rsidR="000F7ADA" w:rsidRPr="00224C57" w:rsidP="000F7ADA">
      <w:pPr>
        <w:ind w:left="90"/>
        <w:jc w:val="both"/>
        <w:rPr>
          <w:rFonts w:cs="Times New Roman"/>
          <w:iCs/>
          <w:sz w:val="20"/>
          <w:szCs w:val="20"/>
        </w:rPr>
      </w:pPr>
    </w:p>
    <w:p w:rsidR="000F7ADA" w:rsidRPr="00224C57" w:rsidP="000F7ADA">
      <w:pPr>
        <w:ind w:left="90"/>
        <w:jc w:val="both"/>
        <w:rPr>
          <w:rFonts w:cs="Times New Roman"/>
          <w:sz w:val="20"/>
          <w:szCs w:val="20"/>
        </w:rPr>
      </w:pPr>
    </w:p>
    <w:p w:rsidR="000F7ADA" w:rsidRPr="00224C57" w:rsidP="000F7ADA">
      <w:pPr>
        <w:pStyle w:val="BodyTextIndent2"/>
        <w:tabs>
          <w:tab w:val="left" w:pos="180"/>
        </w:tabs>
        <w:spacing w:line="360" w:lineRule="auto"/>
        <w:ind w:left="90" w:firstLine="0"/>
        <w:rPr>
          <w:b/>
          <w:sz w:val="20"/>
          <w:szCs w:val="20"/>
          <w:u w:val="single"/>
        </w:rPr>
      </w:pPr>
      <w:r w:rsidRPr="00224C57">
        <w:rPr>
          <w:b/>
          <w:sz w:val="20"/>
          <w:szCs w:val="20"/>
          <w:u w:val="single"/>
        </w:rPr>
        <w:t>DECLARATION:-</w:t>
      </w:r>
    </w:p>
    <w:p w:rsidR="000F7ADA" w:rsidRPr="00224C57" w:rsidP="000F7ADA">
      <w:pPr>
        <w:pStyle w:val="BodyTextIndent2"/>
        <w:spacing w:line="360" w:lineRule="auto"/>
        <w:ind w:left="90" w:firstLine="0"/>
        <w:rPr>
          <w:b/>
          <w:sz w:val="20"/>
          <w:szCs w:val="20"/>
        </w:rPr>
      </w:pPr>
    </w:p>
    <w:p w:rsidR="000F7ADA" w:rsidRPr="00224C57" w:rsidP="000F7ADA">
      <w:pPr>
        <w:pStyle w:val="BodyTextIndent2"/>
        <w:spacing w:line="360" w:lineRule="auto"/>
        <w:ind w:left="90" w:firstLine="0"/>
        <w:rPr>
          <w:b/>
          <w:sz w:val="20"/>
          <w:szCs w:val="20"/>
        </w:rPr>
      </w:pPr>
      <w:r w:rsidRPr="00224C57">
        <w:rPr>
          <w:b/>
          <w:sz w:val="20"/>
          <w:szCs w:val="20"/>
        </w:rPr>
        <w:t>I hereby declare that the information declared is true to best of my knowledge and belief.</w:t>
      </w:r>
    </w:p>
    <w:p w:rsidR="000F7ADA" w:rsidRPr="00224C57" w:rsidP="000F7ADA">
      <w:pPr>
        <w:jc w:val="both"/>
        <w:rPr>
          <w:rFonts w:cs="Times New Roman"/>
          <w:sz w:val="20"/>
          <w:szCs w:val="20"/>
        </w:rPr>
      </w:pPr>
    </w:p>
    <w:p w:rsidR="000F7ADA" w:rsidRPr="00224C57" w:rsidP="000F7ADA">
      <w:pPr>
        <w:ind w:left="90"/>
        <w:jc w:val="both"/>
        <w:rPr>
          <w:rFonts w:cs="Times New Roman"/>
          <w:b/>
          <w:bCs/>
          <w:iCs/>
          <w:sz w:val="20"/>
          <w:szCs w:val="20"/>
        </w:rPr>
      </w:pPr>
      <w:r w:rsidRPr="00224C57">
        <w:rPr>
          <w:rFonts w:cs="Times New Roman"/>
          <w:b/>
          <w:bCs/>
          <w:sz w:val="20"/>
          <w:szCs w:val="20"/>
        </w:rPr>
        <w:t>Date:</w:t>
      </w:r>
      <w:r w:rsidR="00E948EA">
        <w:rPr>
          <w:rFonts w:cs="Times New Roman"/>
          <w:b/>
          <w:bCs/>
          <w:sz w:val="20"/>
          <w:szCs w:val="20"/>
        </w:rPr>
        <w:t xml:space="preserve"> 12</w:t>
      </w:r>
      <w:r w:rsidR="001B69DF">
        <w:rPr>
          <w:rFonts w:cs="Times New Roman"/>
          <w:b/>
          <w:bCs/>
          <w:sz w:val="20"/>
          <w:szCs w:val="20"/>
        </w:rPr>
        <w:t>/07</w:t>
      </w:r>
      <w:r w:rsidR="004B165C">
        <w:rPr>
          <w:rFonts w:cs="Times New Roman"/>
          <w:b/>
          <w:bCs/>
          <w:sz w:val="20"/>
          <w:szCs w:val="20"/>
        </w:rPr>
        <w:t>/2021</w:t>
      </w:r>
      <w:r w:rsidR="00D668F9">
        <w:rPr>
          <w:rFonts w:cs="Times New Roman"/>
          <w:b/>
          <w:bCs/>
          <w:sz w:val="20"/>
          <w:szCs w:val="20"/>
        </w:rPr>
        <w:t xml:space="preserve">                                                                            </w:t>
      </w:r>
      <w:r w:rsidR="00753BEF">
        <w:rPr>
          <w:rFonts w:cs="Times New Roman"/>
          <w:b/>
          <w:bCs/>
          <w:sz w:val="20"/>
          <w:szCs w:val="20"/>
        </w:rPr>
        <w:t xml:space="preserve">                              (</w:t>
      </w:r>
      <w:r w:rsidR="00D668F9">
        <w:rPr>
          <w:rFonts w:cs="Times New Roman"/>
          <w:b/>
          <w:bCs/>
          <w:sz w:val="20"/>
          <w:szCs w:val="20"/>
        </w:rPr>
        <w:t xml:space="preserve"> </w:t>
      </w:r>
      <w:r w:rsidRPr="008F22E2" w:rsidR="004F3879">
        <w:rPr>
          <w:rFonts w:cs="Times New Roman"/>
          <w:b/>
          <w:bCs/>
        </w:rPr>
        <w:t>Yours Faithfully</w:t>
      </w:r>
      <w:r w:rsidR="00753BEF">
        <w:rPr>
          <w:rFonts w:cs="Times New Roman"/>
          <w:b/>
          <w:bCs/>
        </w:rPr>
        <w:t>)</w:t>
      </w:r>
    </w:p>
    <w:p w:rsidR="000F7ADA" w:rsidRPr="00224C57" w:rsidP="000F7ADA">
      <w:pPr>
        <w:jc w:val="both"/>
        <w:rPr>
          <w:rFonts w:cs="Times New Roman"/>
          <w:b/>
          <w:bCs/>
          <w:iCs/>
          <w:sz w:val="20"/>
          <w:szCs w:val="20"/>
        </w:rPr>
      </w:pPr>
    </w:p>
    <w:p w:rsidR="000F7ADA" w:rsidRPr="009D7BEF" w:rsidP="000F7ADA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iCs/>
          <w:sz w:val="20"/>
          <w:szCs w:val="20"/>
        </w:rPr>
        <w:t xml:space="preserve"> </w:t>
      </w:r>
      <w:r w:rsidR="00D668F9">
        <w:rPr>
          <w:rFonts w:cs="Times New Roman"/>
          <w:b/>
          <w:bCs/>
          <w:iCs/>
          <w:sz w:val="20"/>
          <w:szCs w:val="20"/>
        </w:rPr>
        <w:t>Place.</w:t>
      </w:r>
      <w:r w:rsidRPr="009D7BEF" w:rsidR="009D7BEF">
        <w:rPr>
          <w:rFonts w:cs="Times New Roman"/>
          <w:sz w:val="20"/>
          <w:szCs w:val="20"/>
        </w:rPr>
        <w:t xml:space="preserve"> </w:t>
      </w:r>
      <w:r w:rsidR="00914D1F">
        <w:rPr>
          <w:rFonts w:cs="Times New Roman"/>
          <w:sz w:val="20"/>
          <w:szCs w:val="20"/>
        </w:rPr>
        <w:t>Haz</w:t>
      </w:r>
      <w:r w:rsidR="009D7BEF">
        <w:rPr>
          <w:rFonts w:cs="Times New Roman"/>
          <w:sz w:val="20"/>
          <w:szCs w:val="20"/>
        </w:rPr>
        <w:t>ratpur,Wazidpur</w:t>
      </w:r>
      <w:r w:rsidR="009D7BEF">
        <w:rPr>
          <w:rFonts w:cs="Times New Roman"/>
          <w:b/>
          <w:bCs/>
          <w:iCs/>
          <w:sz w:val="20"/>
          <w:szCs w:val="20"/>
        </w:rPr>
        <w:t xml:space="preserve"> </w:t>
      </w:r>
      <w:r w:rsidR="00D668F9">
        <w:rPr>
          <w:rFonts w:cs="Times New Roman"/>
          <w:b/>
          <w:bCs/>
          <w:iCs/>
          <w:sz w:val="20"/>
          <w:szCs w:val="20"/>
        </w:rPr>
        <w:t>Sec-63,Noida</w:t>
      </w:r>
      <w:r w:rsidRPr="00224C57">
        <w:rPr>
          <w:rFonts w:cs="Times New Roman"/>
          <w:b/>
          <w:bCs/>
          <w:iCs/>
          <w:sz w:val="20"/>
          <w:szCs w:val="20"/>
        </w:rPr>
        <w:t xml:space="preserve">                                                             </w:t>
      </w:r>
      <w:r w:rsidR="009D7BEF">
        <w:rPr>
          <w:rFonts w:cs="Times New Roman"/>
          <w:b/>
          <w:bCs/>
          <w:iCs/>
          <w:sz w:val="20"/>
          <w:szCs w:val="20"/>
        </w:rPr>
        <w:t xml:space="preserve">        </w:t>
      </w:r>
      <w:r w:rsidR="00D668F9">
        <w:rPr>
          <w:rFonts w:cs="Times New Roman"/>
          <w:b/>
          <w:bCs/>
          <w:iCs/>
          <w:sz w:val="20"/>
          <w:szCs w:val="20"/>
        </w:rPr>
        <w:t xml:space="preserve">   </w:t>
      </w:r>
      <w:r w:rsidRPr="009D7BEF" w:rsidR="00D668F9">
        <w:rPr>
          <w:rFonts w:cs="Times New Roman"/>
          <w:sz w:val="20"/>
          <w:szCs w:val="20"/>
        </w:rPr>
        <w:t xml:space="preserve">ARUN </w:t>
      </w:r>
      <w:r w:rsidRPr="009D7BEF">
        <w:rPr>
          <w:rFonts w:cs="Times New Roman"/>
          <w:sz w:val="20"/>
          <w:szCs w:val="20"/>
        </w:rPr>
        <w:t>DUBEY</w:t>
      </w:r>
    </w:p>
    <w:p w:rsidR="000F7ADA" w:rsidRPr="00224C57" w:rsidP="000F7ADA">
      <w:pPr>
        <w:ind w:left="90"/>
        <w:jc w:val="both"/>
        <w:rPr>
          <w:rFonts w:cs="Times New Roman"/>
          <w:b/>
          <w:sz w:val="20"/>
          <w:szCs w:val="20"/>
          <w:u w:val="single"/>
        </w:rPr>
      </w:pPr>
    </w:p>
    <w:p w:rsidR="000F7ADA" w:rsidRPr="00B075DC" w:rsidP="000F7ADA">
      <w:pPr>
        <w:jc w:val="both"/>
        <w:rPr>
          <w:rFonts w:cs="Times New Roman"/>
        </w:rPr>
      </w:pPr>
    </w:p>
    <w:p w:rsidR="000F7ADA" w:rsidP="000F7ADA"/>
    <w:p w:rsidR="008103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 w:rsidSect="005D23F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PS Special 1">
    <w:altName w:val="Wingdings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6D644DDE"/>
    <w:lvl w:ilvl="0">
      <w:start w:val="1"/>
      <w:numFmt w:val="bullet"/>
      <w:lvlText w:val=""/>
      <w:lvlJc w:val="left"/>
      <w:pPr>
        <w:ind w:left="63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E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>
    <w:nsid w:val="0000000F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0000017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>
    <w:nsid w:val="00000019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1C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>
    <w:nsid w:val="0000001D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7">
    <w:nsid w:val="0000001F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20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9">
    <w:nsid w:val="00000021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0">
    <w:nsid w:val="03C26808"/>
    <w:multiLevelType w:val="hybridMultilevel"/>
    <w:tmpl w:val="0D722C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D8525E"/>
    <w:multiLevelType w:val="hybridMultilevel"/>
    <w:tmpl w:val="FCB2E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E74AE"/>
    <w:multiLevelType w:val="hybridMultilevel"/>
    <w:tmpl w:val="042C57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F7ADA"/>
    <w:rsid w:val="00013D14"/>
    <w:rsid w:val="00027179"/>
    <w:rsid w:val="000614D5"/>
    <w:rsid w:val="000A1D6E"/>
    <w:rsid w:val="000A7C7D"/>
    <w:rsid w:val="000E26A2"/>
    <w:rsid w:val="000F1B41"/>
    <w:rsid w:val="000F7ADA"/>
    <w:rsid w:val="00115983"/>
    <w:rsid w:val="00116401"/>
    <w:rsid w:val="00195497"/>
    <w:rsid w:val="00197D5C"/>
    <w:rsid w:val="001B69DF"/>
    <w:rsid w:val="001E21F7"/>
    <w:rsid w:val="001E7395"/>
    <w:rsid w:val="001F0378"/>
    <w:rsid w:val="001F5698"/>
    <w:rsid w:val="00200B23"/>
    <w:rsid w:val="00224C57"/>
    <w:rsid w:val="0023708F"/>
    <w:rsid w:val="002519CC"/>
    <w:rsid w:val="002E5BBD"/>
    <w:rsid w:val="003150FA"/>
    <w:rsid w:val="0031606D"/>
    <w:rsid w:val="0033338A"/>
    <w:rsid w:val="00340F17"/>
    <w:rsid w:val="003D0AD9"/>
    <w:rsid w:val="00414228"/>
    <w:rsid w:val="0041707F"/>
    <w:rsid w:val="00435C7F"/>
    <w:rsid w:val="004612B9"/>
    <w:rsid w:val="004A50AE"/>
    <w:rsid w:val="004B1401"/>
    <w:rsid w:val="004B165C"/>
    <w:rsid w:val="004C6A19"/>
    <w:rsid w:val="004F3879"/>
    <w:rsid w:val="00547708"/>
    <w:rsid w:val="00554223"/>
    <w:rsid w:val="00581635"/>
    <w:rsid w:val="00582737"/>
    <w:rsid w:val="0058428C"/>
    <w:rsid w:val="005D7618"/>
    <w:rsid w:val="0060694E"/>
    <w:rsid w:val="00652CDE"/>
    <w:rsid w:val="00660AC2"/>
    <w:rsid w:val="00674E33"/>
    <w:rsid w:val="006A409D"/>
    <w:rsid w:val="006D3801"/>
    <w:rsid w:val="006D4F55"/>
    <w:rsid w:val="006E77D6"/>
    <w:rsid w:val="00727E05"/>
    <w:rsid w:val="00744D4B"/>
    <w:rsid w:val="00746867"/>
    <w:rsid w:val="00753BEF"/>
    <w:rsid w:val="0080343D"/>
    <w:rsid w:val="00806C0C"/>
    <w:rsid w:val="008103BD"/>
    <w:rsid w:val="00816126"/>
    <w:rsid w:val="0087731D"/>
    <w:rsid w:val="008A641C"/>
    <w:rsid w:val="008A72E3"/>
    <w:rsid w:val="008F22E2"/>
    <w:rsid w:val="00914D1F"/>
    <w:rsid w:val="00916848"/>
    <w:rsid w:val="0092248B"/>
    <w:rsid w:val="0093534A"/>
    <w:rsid w:val="009502F7"/>
    <w:rsid w:val="009712BC"/>
    <w:rsid w:val="009D7BEF"/>
    <w:rsid w:val="00A0004B"/>
    <w:rsid w:val="00A047C1"/>
    <w:rsid w:val="00A1393E"/>
    <w:rsid w:val="00A250E1"/>
    <w:rsid w:val="00A2719A"/>
    <w:rsid w:val="00A3072F"/>
    <w:rsid w:val="00A45AD1"/>
    <w:rsid w:val="00A52695"/>
    <w:rsid w:val="00A55FE7"/>
    <w:rsid w:val="00AB1075"/>
    <w:rsid w:val="00AC094B"/>
    <w:rsid w:val="00AD0665"/>
    <w:rsid w:val="00B06C36"/>
    <w:rsid w:val="00B075DC"/>
    <w:rsid w:val="00B35EFE"/>
    <w:rsid w:val="00B4444A"/>
    <w:rsid w:val="00B66087"/>
    <w:rsid w:val="00BB5897"/>
    <w:rsid w:val="00C0057C"/>
    <w:rsid w:val="00C13210"/>
    <w:rsid w:val="00C738B5"/>
    <w:rsid w:val="00CA3952"/>
    <w:rsid w:val="00CB251C"/>
    <w:rsid w:val="00CD0869"/>
    <w:rsid w:val="00D535DB"/>
    <w:rsid w:val="00D668F9"/>
    <w:rsid w:val="00D94262"/>
    <w:rsid w:val="00DA5F6A"/>
    <w:rsid w:val="00DE333B"/>
    <w:rsid w:val="00E6562B"/>
    <w:rsid w:val="00E7010A"/>
    <w:rsid w:val="00E862CA"/>
    <w:rsid w:val="00E948EA"/>
    <w:rsid w:val="00E949BB"/>
    <w:rsid w:val="00E9736A"/>
    <w:rsid w:val="00EC286B"/>
    <w:rsid w:val="00ED531B"/>
    <w:rsid w:val="00F112C1"/>
    <w:rsid w:val="00F112C2"/>
    <w:rsid w:val="00F51F93"/>
    <w:rsid w:val="00F6114E"/>
    <w:rsid w:val="00F72BAB"/>
    <w:rsid w:val="00F74052"/>
    <w:rsid w:val="00F80859"/>
    <w:rsid w:val="00F9495E"/>
    <w:rsid w:val="00FA4F5C"/>
    <w:rsid w:val="00FD1B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D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7ADA"/>
    <w:pPr>
      <w:keepNext/>
      <w:outlineLvl w:val="0"/>
    </w:pPr>
    <w:rPr>
      <w:rFonts w:eastAsia="Times New Roman" w:cs="Times New Roman"/>
      <w:b/>
      <w:bCs/>
      <w:i/>
      <w:i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ADA"/>
    <w:rPr>
      <w:rFonts w:ascii="Times New Roman" w:eastAsia="Times New Roman" w:hAnsi="Times New Roman" w:cs="Times New Roman"/>
      <w:b/>
      <w:bCs/>
      <w:i/>
      <w:iC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0F7ADA"/>
    <w:rPr>
      <w:rFonts w:eastAsia="Times New Roman" w:cs="Times New Roman"/>
      <w:b/>
      <w:bCs/>
      <w:i/>
      <w:iCs/>
      <w:sz w:val="32"/>
      <w:u w:val="single"/>
    </w:rPr>
  </w:style>
  <w:style w:type="character" w:customStyle="1" w:styleId="SubtitleChar">
    <w:name w:val="Subtitle Char"/>
    <w:basedOn w:val="DefaultParagraphFont"/>
    <w:link w:val="Subtitle"/>
    <w:rsid w:val="000F7ADA"/>
    <w:rPr>
      <w:rFonts w:ascii="Times New Roman" w:eastAsia="Times New Roman" w:hAnsi="Times New Roman" w:cs="Times New Roman"/>
      <w:b/>
      <w:bCs/>
      <w:i/>
      <w:iCs/>
      <w:sz w:val="32"/>
      <w:szCs w:val="24"/>
      <w:u w:val="single"/>
    </w:rPr>
  </w:style>
  <w:style w:type="paragraph" w:styleId="BodyTextIndent2">
    <w:name w:val="Body Text Indent 2"/>
    <w:basedOn w:val="Normal"/>
    <w:link w:val="BodyTextIndent2Char"/>
    <w:rsid w:val="000F7ADA"/>
    <w:pPr>
      <w:ind w:left="2880" w:hanging="2880"/>
      <w:jc w:val="both"/>
    </w:pPr>
    <w:rPr>
      <w:rFonts w:eastAsia="Times New Roman" w:cs="Times New Roman"/>
      <w:sz w:val="36"/>
    </w:rPr>
  </w:style>
  <w:style w:type="character" w:customStyle="1" w:styleId="BodyTextIndent2Char">
    <w:name w:val="Body Text Indent 2 Char"/>
    <w:basedOn w:val="DefaultParagraphFont"/>
    <w:link w:val="BodyTextIndent2"/>
    <w:rsid w:val="000F7ADA"/>
    <w:rPr>
      <w:rFonts w:ascii="Times New Roman" w:eastAsia="Times New Roman" w:hAnsi="Times New Roman" w:cs="Times New Roman"/>
      <w:sz w:val="36"/>
      <w:szCs w:val="24"/>
    </w:rPr>
  </w:style>
  <w:style w:type="character" w:styleId="Hyperlink">
    <w:name w:val="Hyperlink"/>
    <w:basedOn w:val="DefaultParagraphFont"/>
    <w:uiPriority w:val="99"/>
    <w:rsid w:val="000F7A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ADA"/>
    <w:pPr>
      <w:ind w:left="720"/>
      <w:contextualSpacing/>
    </w:pPr>
  </w:style>
  <w:style w:type="paragraph" w:customStyle="1" w:styleId="color-white">
    <w:name w:val="color-white"/>
    <w:basedOn w:val="Normal"/>
    <w:rsid w:val="00F6114E"/>
    <w:pPr>
      <w:spacing w:before="100" w:beforeAutospacing="1" w:after="100" w:afterAutospacing="1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C2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86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2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86B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dde58bc8a38753e93f1be73ccf36b3c8134f530e18705c4458440321091b5b58140b100114455a5b1b4d58515c424154181c084b281e0103030718455a5d0f51580f1b425c4c01090340281e0103170214475f55014d584b50535a4f162e024b4340010d120213105b5c0c004d145c455715445a5c5d57421a081105431458090d074b100a12031753444f4a081e010303071443515d0955481300034e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dubey757@gmail.com" TargetMode="External" /><Relationship Id="rId5" Type="http://schemas.openxmlformats.org/officeDocument/2006/relationships/hyperlink" Target="https://hoorayy.com/%20%20(React" TargetMode="External" /><Relationship Id="rId6" Type="http://schemas.openxmlformats.org/officeDocument/2006/relationships/hyperlink" Target="https://www.digipromedia.com(React" TargetMode="External" /><Relationship Id="rId7" Type="http://schemas.openxmlformats.org/officeDocument/2006/relationships/hyperlink" Target="http://appstage.apgenie.com/(Reac" TargetMode="External" /><Relationship Id="rId8" Type="http://schemas.openxmlformats.org/officeDocument/2006/relationships/hyperlink" Target="https://www.backofficellc.com/(Laravel" TargetMode="External" /><Relationship Id="rId9" Type="http://schemas.openxmlformats.org/officeDocument/2006/relationships/hyperlink" Target="https://kindtraveler.com/(N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dubey</dc:creator>
  <cp:lastModifiedBy>Arun</cp:lastModifiedBy>
  <cp:revision>18</cp:revision>
  <dcterms:created xsi:type="dcterms:W3CDTF">2021-06-24T19:28:00Z</dcterms:created>
  <dcterms:modified xsi:type="dcterms:W3CDTF">2021-07-12T01:36:00Z</dcterms:modified>
</cp:coreProperties>
</file>