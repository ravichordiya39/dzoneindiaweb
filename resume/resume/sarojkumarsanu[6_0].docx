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7CF5" w:rsidRPr="006B7DC2" w:rsidP="00CA0139">
      <w:pPr>
        <w:pStyle w:val="NoSpacing"/>
        <w:rPr>
          <w:b/>
          <w:sz w:val="24"/>
          <w:szCs w:val="28"/>
        </w:rPr>
      </w:pPr>
      <w:r w:rsidRPr="00CA0139">
        <w:rPr>
          <w:b/>
          <w:sz w:val="56"/>
          <w:szCs w:val="56"/>
        </w:rPr>
        <w:t>Saroj</w:t>
      </w:r>
      <w:r w:rsidRPr="00CA0139">
        <w:rPr>
          <w:b/>
          <w:sz w:val="56"/>
          <w:szCs w:val="56"/>
        </w:rPr>
        <w:t xml:space="preserve"> Kumar </w:t>
      </w:r>
      <w:r w:rsidRPr="00CA0139">
        <w:rPr>
          <w:b/>
          <w:sz w:val="56"/>
          <w:szCs w:val="56"/>
        </w:rPr>
        <w:t>Sanu</w:t>
      </w:r>
      <w:r w:rsidRPr="00CA0139">
        <w:rPr>
          <w:b/>
          <w:sz w:val="56"/>
          <w:szCs w:val="56"/>
        </w:rPr>
        <w:tab/>
      </w:r>
      <w:r w:rsidR="00050E8B">
        <w:rPr>
          <w:b/>
          <w:sz w:val="24"/>
          <w:szCs w:val="24"/>
        </w:rPr>
        <w:tab/>
        <w:t xml:space="preserve">            </w:t>
      </w:r>
      <w:r w:rsidR="00680F04">
        <w:rPr>
          <w:b/>
          <w:sz w:val="24"/>
          <w:szCs w:val="24"/>
        </w:rPr>
        <w:t xml:space="preserve"> </w:t>
      </w:r>
      <w:r w:rsidRPr="006B7DC2">
        <w:rPr>
          <w:b/>
          <w:sz w:val="24"/>
          <w:szCs w:val="28"/>
        </w:rPr>
        <w:t>Mob</w:t>
      </w:r>
      <w:r w:rsidRPr="006B7DC2" w:rsidR="00DD0F98">
        <w:rPr>
          <w:b/>
          <w:sz w:val="24"/>
          <w:szCs w:val="28"/>
        </w:rPr>
        <w:t xml:space="preserve"> No</w:t>
      </w:r>
      <w:r w:rsidRPr="006B7DC2" w:rsidR="00D34705">
        <w:rPr>
          <w:b/>
          <w:szCs w:val="24"/>
        </w:rPr>
        <w:t xml:space="preserve">    </w:t>
      </w:r>
      <w:r w:rsidRPr="00C24C91" w:rsidR="009F3B52">
        <w:rPr>
          <w:sz w:val="24"/>
          <w:szCs w:val="28"/>
        </w:rPr>
        <w:t>:</w:t>
      </w:r>
      <w:r w:rsidRPr="006B7DC2" w:rsidR="009F3B52">
        <w:rPr>
          <w:b/>
          <w:sz w:val="24"/>
          <w:szCs w:val="28"/>
        </w:rPr>
        <w:t xml:space="preserve">   </w:t>
      </w:r>
      <w:r w:rsidR="002705E0">
        <w:rPr>
          <w:b/>
          <w:sz w:val="24"/>
          <w:szCs w:val="28"/>
        </w:rPr>
        <w:t xml:space="preserve"> </w:t>
      </w:r>
      <w:r w:rsidRPr="006B7DC2">
        <w:rPr>
          <w:b/>
          <w:sz w:val="24"/>
          <w:szCs w:val="28"/>
        </w:rPr>
        <w:t>+91</w:t>
      </w:r>
      <w:r w:rsidR="007643ED">
        <w:rPr>
          <w:b/>
          <w:sz w:val="24"/>
          <w:szCs w:val="28"/>
        </w:rPr>
        <w:t xml:space="preserve"> </w:t>
      </w:r>
      <w:r w:rsidRPr="006B7DC2">
        <w:rPr>
          <w:b/>
          <w:sz w:val="24"/>
          <w:szCs w:val="28"/>
        </w:rPr>
        <w:t>-</w:t>
      </w:r>
      <w:r w:rsidR="002705E0">
        <w:rPr>
          <w:b/>
          <w:sz w:val="24"/>
          <w:szCs w:val="28"/>
        </w:rPr>
        <w:t>8527672844</w:t>
      </w:r>
      <w:r>
        <w:rPr>
          <w:b/>
          <w:sz w:val="24"/>
          <w:szCs w:val="28"/>
        </w:rPr>
        <w:t xml:space="preserve">  </w:t>
      </w:r>
    </w:p>
    <w:p w:rsidR="00007CF5">
      <w:pPr>
        <w:pStyle w:val="NoSpacing"/>
        <w:rPr>
          <w:b/>
          <w:sz w:val="28"/>
          <w:szCs w:val="28"/>
        </w:rPr>
      </w:pP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Pr="006B7DC2">
        <w:rPr>
          <w:b/>
          <w:sz w:val="24"/>
          <w:szCs w:val="28"/>
        </w:rPr>
        <w:tab/>
      </w:r>
      <w:r w:rsidR="00050E8B">
        <w:rPr>
          <w:b/>
          <w:sz w:val="24"/>
          <w:szCs w:val="28"/>
        </w:rPr>
        <w:t xml:space="preserve">            </w:t>
      </w:r>
      <w:r w:rsidR="00680F04">
        <w:rPr>
          <w:b/>
          <w:sz w:val="24"/>
          <w:szCs w:val="28"/>
        </w:rPr>
        <w:t xml:space="preserve"> </w:t>
      </w:r>
      <w:r w:rsidRPr="006B7DC2">
        <w:rPr>
          <w:b/>
          <w:sz w:val="24"/>
          <w:szCs w:val="28"/>
        </w:rPr>
        <w:t>Email</w:t>
      </w:r>
      <w:r w:rsidRPr="006B7DC2">
        <w:rPr>
          <w:b/>
          <w:sz w:val="24"/>
          <w:szCs w:val="28"/>
        </w:rPr>
        <w:t xml:space="preserve">       </w:t>
      </w:r>
      <w:r w:rsidRPr="006B7DC2">
        <w:rPr>
          <w:b/>
          <w:sz w:val="24"/>
          <w:szCs w:val="28"/>
        </w:rPr>
        <w:t xml:space="preserve"> </w:t>
      </w:r>
      <w:r w:rsidRPr="00C24C91">
        <w:rPr>
          <w:color w:val="000000"/>
          <w:sz w:val="24"/>
          <w:szCs w:val="28"/>
        </w:rPr>
        <w:t>:</w:t>
      </w:r>
      <w:r w:rsidRPr="006B7DC2">
        <w:rPr>
          <w:b/>
          <w:color w:val="00B050"/>
          <w:sz w:val="24"/>
          <w:szCs w:val="28"/>
        </w:rPr>
        <w:t xml:space="preserve"> </w:t>
      </w:r>
      <w:r w:rsidRPr="006B7DC2" w:rsidR="0063617F">
        <w:rPr>
          <w:b/>
          <w:color w:val="00B050"/>
          <w:sz w:val="24"/>
          <w:szCs w:val="28"/>
        </w:rPr>
        <w:t xml:space="preserve"> </w:t>
      </w:r>
      <w:r w:rsidR="002705E0">
        <w:rPr>
          <w:b/>
          <w:color w:val="00B050"/>
          <w:sz w:val="24"/>
          <w:szCs w:val="28"/>
        </w:rPr>
        <w:t xml:space="preserve"> </w:t>
      </w:r>
      <w:hyperlink r:id="rId4" w:history="1">
        <w:r w:rsidRPr="00CB4CCF" w:rsidR="00DA7AAE">
          <w:rPr>
            <w:rStyle w:val="Hyperlink"/>
            <w:b/>
            <w:sz w:val="24"/>
            <w:szCs w:val="28"/>
          </w:rPr>
          <w:t>Saroj.sanu25php@gmail.com</w:t>
        </w:r>
      </w:hyperlink>
      <w:r w:rsidR="00CA0139">
        <w:rPr>
          <w:b/>
          <w:sz w:val="28"/>
          <w:szCs w:val="28"/>
        </w:rPr>
        <w:t xml:space="preserve">  </w:t>
      </w:r>
    </w:p>
    <w:p w:rsidR="00C76326">
      <w:pPr>
        <w:pStyle w:val="NoSpacing"/>
        <w:rPr>
          <w:b/>
          <w:i/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b/>
          <w:sz w:val="24"/>
          <w:szCs w:val="24"/>
        </w:rPr>
        <w:t>Add :</w:t>
      </w:r>
      <w:r w:rsidRPr="00680F04">
        <w:rPr>
          <w:sz w:val="20"/>
        </w:rPr>
        <w:t xml:space="preserve"> </w:t>
      </w:r>
      <w:r w:rsidR="00B47616">
        <w:rPr>
          <w:b/>
          <w:i/>
          <w:color w:val="0070C0"/>
          <w:sz w:val="24"/>
          <w:szCs w:val="24"/>
        </w:rPr>
        <w:t>Plot No-239</w:t>
      </w:r>
      <w:r>
        <w:rPr>
          <w:b/>
          <w:i/>
          <w:color w:val="0070C0"/>
          <w:sz w:val="24"/>
          <w:szCs w:val="24"/>
        </w:rPr>
        <w:t xml:space="preserve">, Ground </w:t>
      </w:r>
      <w:r>
        <w:rPr>
          <w:b/>
          <w:i/>
          <w:color w:val="0070C0"/>
          <w:sz w:val="24"/>
          <w:szCs w:val="24"/>
        </w:rPr>
        <w:t>Floor,Shakti</w:t>
      </w:r>
      <w:r>
        <w:rPr>
          <w:b/>
          <w:i/>
          <w:color w:val="0070C0"/>
          <w:sz w:val="24"/>
          <w:szCs w:val="24"/>
        </w:rPr>
        <w:t xml:space="preserve"> Khand-3, </w:t>
      </w:r>
    </w:p>
    <w:p w:rsidR="00680F04" w:rsidRPr="00C76326">
      <w:pPr>
        <w:pStyle w:val="NoSpacing"/>
        <w:rPr>
          <w:b/>
          <w:i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b/>
          <w:i/>
          <w:color w:val="0070C0"/>
          <w:sz w:val="24"/>
          <w:szCs w:val="24"/>
        </w:rPr>
        <w:t>Indrapiram</w:t>
      </w:r>
      <w:r>
        <w:rPr>
          <w:b/>
          <w:i/>
          <w:color w:val="0070C0"/>
          <w:sz w:val="24"/>
          <w:szCs w:val="24"/>
        </w:rPr>
        <w:t xml:space="preserve">, </w:t>
      </w:r>
      <w:r>
        <w:rPr>
          <w:b/>
          <w:i/>
          <w:color w:val="0070C0"/>
          <w:sz w:val="24"/>
          <w:szCs w:val="24"/>
        </w:rPr>
        <w:t>Ghaziabad</w:t>
      </w:r>
      <w:r>
        <w:rPr>
          <w:b/>
          <w:i/>
          <w:color w:val="0070C0"/>
          <w:sz w:val="24"/>
          <w:szCs w:val="24"/>
        </w:rPr>
        <w:t>,UP</w:t>
      </w:r>
    </w:p>
    <w:p w:rsidR="00007CF5">
      <w:pPr>
        <w:pStyle w:val="NoSpacing"/>
        <w:rPr>
          <w:b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141605</wp:posOffset>
                </wp:positionV>
                <wp:extent cx="7063105" cy="13335"/>
                <wp:effectExtent l="9525" t="8255" r="13970" b="698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3105" cy="1333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width:556.15pt;height:1.05pt;margin-top:11.15pt;margin-left:-7.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0.74pt">
                <v:stroke joinstyle="miter" endcap="square"/>
              </v:shape>
            </w:pict>
          </mc:Fallback>
        </mc:AlternateConten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A3B30" w:rsidRPr="002A3B30" w:rsidP="002A3B30">
      <w:pPr>
        <w:rPr>
          <w:sz w:val="20"/>
        </w:rPr>
      </w:pPr>
      <w:r>
        <w:rPr>
          <w:b/>
          <w:sz w:val="28"/>
          <w:szCs w:val="28"/>
          <w:u w:val="single"/>
        </w:rPr>
        <w:t>Career Objective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2A3B30">
        <w:rPr>
          <w:sz w:val="24"/>
          <w:szCs w:val="24"/>
        </w:rPr>
        <w:t>To become a successful professional in IT field and to work in an innovative and competitive world, which will help me to explore myself fully and realize my potential</w:t>
      </w:r>
      <w:r w:rsidRPr="00DE6DA8">
        <w:rPr>
          <w:sz w:val="20"/>
        </w:rPr>
        <w:t xml:space="preserve">. </w:t>
      </w:r>
    </w:p>
    <w:p w:rsidR="00B41DF5" w:rsidP="00DD16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Skills Profile-</w:t>
      </w:r>
      <w:r>
        <w:rPr>
          <w:b/>
          <w:sz w:val="28"/>
          <w:szCs w:val="28"/>
        </w:rPr>
        <w:t xml:space="preserve"> </w:t>
      </w:r>
    </w:p>
    <w:p w:rsidR="00052A98" w:rsidRPr="00492D0A" w:rsidP="002A5DCC">
      <w:pPr>
        <w:pStyle w:val="Subsection"/>
        <w:numPr>
          <w:ilvl w:val="0"/>
          <w:numId w:val="8"/>
        </w:numPr>
        <w:rPr>
          <w:b w:val="0"/>
          <w:i/>
          <w:sz w:val="22"/>
          <w:szCs w:val="22"/>
        </w:rPr>
      </w:pPr>
      <w:r>
        <w:rPr>
          <w:b w:val="0"/>
          <w:bCs w:val="0"/>
          <w:i/>
          <w:caps w:val="0"/>
          <w:color w:val="404040"/>
          <w:sz w:val="22"/>
          <w:szCs w:val="22"/>
        </w:rPr>
        <w:t xml:space="preserve">PHP,  HTM , </w:t>
      </w:r>
      <w:r w:rsidR="009C0AA3">
        <w:rPr>
          <w:b w:val="0"/>
          <w:bCs w:val="0"/>
          <w:i/>
          <w:caps w:val="0"/>
          <w:color w:val="404040"/>
          <w:sz w:val="22"/>
          <w:szCs w:val="22"/>
        </w:rPr>
        <w:t xml:space="preserve">CSS,  JAVASCRIPT,  JQUERY, </w:t>
      </w:r>
      <w:r w:rsidR="00D67538">
        <w:rPr>
          <w:b w:val="0"/>
          <w:bCs w:val="0"/>
          <w:i/>
          <w:caps w:val="0"/>
          <w:color w:val="404040"/>
          <w:sz w:val="22"/>
          <w:szCs w:val="22"/>
        </w:rPr>
        <w:t xml:space="preserve"> OOPS, </w:t>
      </w:r>
      <w:r w:rsidR="009F7D90">
        <w:rPr>
          <w:b w:val="0"/>
          <w:bCs w:val="0"/>
          <w:i/>
          <w:caps w:val="0"/>
          <w:color w:val="404040"/>
          <w:sz w:val="22"/>
          <w:szCs w:val="22"/>
        </w:rPr>
        <w:t xml:space="preserve">WORDPRESS, </w:t>
      </w:r>
      <w:r w:rsidR="00355BD6">
        <w:rPr>
          <w:b w:val="0"/>
          <w:bCs w:val="0"/>
          <w:i/>
          <w:caps w:val="0"/>
          <w:color w:val="404040"/>
          <w:sz w:val="22"/>
          <w:szCs w:val="22"/>
        </w:rPr>
        <w:t xml:space="preserve"> WORDPRESS CUSTOM PLUGIN</w:t>
      </w:r>
      <w:r w:rsidR="001B1AA7">
        <w:rPr>
          <w:b w:val="0"/>
          <w:bCs w:val="0"/>
          <w:i/>
          <w:caps w:val="0"/>
          <w:color w:val="404040"/>
          <w:sz w:val="22"/>
          <w:szCs w:val="22"/>
        </w:rPr>
        <w:t xml:space="preserve"> AND </w:t>
      </w:r>
      <w:r w:rsidR="00AA2232">
        <w:rPr>
          <w:b w:val="0"/>
          <w:bCs w:val="0"/>
          <w:i/>
          <w:caps w:val="0"/>
          <w:color w:val="404040"/>
          <w:sz w:val="22"/>
          <w:szCs w:val="22"/>
        </w:rPr>
        <w:t xml:space="preserve"> CUSTOM </w:t>
      </w:r>
      <w:r w:rsidR="001B1AA7">
        <w:rPr>
          <w:b w:val="0"/>
          <w:bCs w:val="0"/>
          <w:i/>
          <w:caps w:val="0"/>
          <w:color w:val="404040"/>
          <w:sz w:val="22"/>
          <w:szCs w:val="22"/>
        </w:rPr>
        <w:t>THEME</w:t>
      </w:r>
      <w:r w:rsidR="00355BD6">
        <w:rPr>
          <w:b w:val="0"/>
          <w:bCs w:val="0"/>
          <w:i/>
          <w:caps w:val="0"/>
          <w:color w:val="404040"/>
          <w:sz w:val="22"/>
          <w:szCs w:val="22"/>
        </w:rPr>
        <w:t xml:space="preserve">, </w:t>
      </w:r>
      <w:r w:rsidR="00817A20">
        <w:rPr>
          <w:b w:val="0"/>
          <w:bCs w:val="0"/>
          <w:i/>
          <w:caps w:val="0"/>
          <w:color w:val="404040"/>
          <w:sz w:val="22"/>
          <w:szCs w:val="22"/>
        </w:rPr>
        <w:t xml:space="preserve"> </w:t>
      </w:r>
      <w:r w:rsidR="009F7D90">
        <w:rPr>
          <w:b w:val="0"/>
          <w:bCs w:val="0"/>
          <w:i/>
          <w:caps w:val="0"/>
          <w:color w:val="404040"/>
          <w:sz w:val="22"/>
          <w:szCs w:val="22"/>
        </w:rPr>
        <w:t xml:space="preserve">MAGENTO2 , </w:t>
      </w:r>
      <w:r w:rsidR="00B11DF7">
        <w:rPr>
          <w:b w:val="0"/>
          <w:bCs w:val="0"/>
          <w:i/>
          <w:caps w:val="0"/>
          <w:color w:val="404040"/>
          <w:sz w:val="22"/>
          <w:szCs w:val="22"/>
        </w:rPr>
        <w:t xml:space="preserve">LARAVEL , </w:t>
      </w:r>
      <w:r w:rsidRPr="00492D0A">
        <w:rPr>
          <w:b w:val="0"/>
          <w:i/>
          <w:sz w:val="22"/>
          <w:szCs w:val="22"/>
        </w:rPr>
        <w:t>Mysql</w:t>
      </w:r>
      <w:r w:rsidR="00AA2232">
        <w:rPr>
          <w:b w:val="0"/>
          <w:i/>
          <w:sz w:val="22"/>
          <w:szCs w:val="22"/>
        </w:rPr>
        <w:t xml:space="preserve">, </w:t>
      </w:r>
    </w:p>
    <w:p w:rsidR="00052A98" w:rsidP="00052A98">
      <w:pPr>
        <w:pStyle w:val="ListBullet"/>
        <w:numPr>
          <w:ilvl w:val="0"/>
          <w:numId w:val="0"/>
        </w:numPr>
        <w:ind w:left="144" w:hanging="144"/>
        <w:rPr>
          <w:b/>
          <w:bCs/>
          <w:caps/>
          <w:sz w:val="32"/>
          <w:szCs w:val="28"/>
        </w:rPr>
      </w:pPr>
      <w:r w:rsidRPr="00052A98">
        <w:rPr>
          <w:b/>
          <w:bCs/>
          <w:i/>
          <w:caps/>
          <w:sz w:val="28"/>
          <w:szCs w:val="24"/>
        </w:rPr>
        <w:t>Tools</w:t>
      </w:r>
      <w:r w:rsidRPr="00052A98">
        <w:rPr>
          <w:b/>
          <w:bCs/>
          <w:caps/>
          <w:sz w:val="32"/>
          <w:szCs w:val="28"/>
        </w:rPr>
        <w:t xml:space="preserve"> </w:t>
      </w:r>
      <w:r>
        <w:rPr>
          <w:b/>
          <w:bCs/>
          <w:caps/>
          <w:sz w:val="32"/>
          <w:szCs w:val="28"/>
        </w:rPr>
        <w:t>–</w:t>
      </w:r>
    </w:p>
    <w:p w:rsidR="0030598F" w:rsidRPr="00F52343" w:rsidP="00F52343">
      <w:pPr>
        <w:pStyle w:val="ListBullet"/>
        <w:numPr>
          <w:ilvl w:val="0"/>
          <w:numId w:val="8"/>
        </w:numPr>
        <w:rPr>
          <w:bCs/>
          <w:caps/>
          <w:sz w:val="22"/>
          <w:szCs w:val="22"/>
        </w:rPr>
      </w:pPr>
      <w:r>
        <w:rPr>
          <w:sz w:val="22"/>
          <w:szCs w:val="22"/>
        </w:rPr>
        <w:t>Sublime Text</w:t>
      </w:r>
      <w:r w:rsidR="009C0AA3">
        <w:rPr>
          <w:sz w:val="22"/>
          <w:szCs w:val="22"/>
        </w:rPr>
        <w:t xml:space="preserve">,  Notepad++ </w:t>
      </w:r>
      <w:r w:rsidRPr="00492D0A" w:rsidR="00052A98">
        <w:rPr>
          <w:sz w:val="22"/>
          <w:szCs w:val="22"/>
        </w:rPr>
        <w:t>,</w:t>
      </w:r>
    </w:p>
    <w:p w:rsidR="00F52343" w:rsidRPr="00F52343" w:rsidP="00DA455C">
      <w:pPr>
        <w:pStyle w:val="ListBullet"/>
        <w:numPr>
          <w:ilvl w:val="0"/>
          <w:numId w:val="0"/>
        </w:numPr>
        <w:ind w:left="1140"/>
        <w:rPr>
          <w:bCs/>
          <w:caps/>
          <w:sz w:val="22"/>
          <w:szCs w:val="22"/>
        </w:rPr>
      </w:pPr>
    </w:p>
    <w:p w:rsidR="00007CF5">
      <w:pPr>
        <w:pStyle w:val="NoSpacing"/>
        <w:tabs>
          <w:tab w:val="left" w:pos="1515"/>
        </w:tabs>
      </w:pPr>
      <w:r>
        <w:rPr>
          <w:b/>
          <w:sz w:val="28"/>
          <w:szCs w:val="28"/>
          <w:u w:val="single"/>
        </w:rPr>
        <w:t>Professional Qualifications-</w:t>
      </w:r>
    </w:p>
    <w:p w:rsidR="00492D0A" w:rsidRPr="00492D0A" w:rsidP="006B08C3">
      <w:pPr>
        <w:pStyle w:val="Subsection"/>
        <w:numPr>
          <w:ilvl w:val="0"/>
          <w:numId w:val="8"/>
        </w:numPr>
        <w:spacing w:before="100"/>
        <w:rPr>
          <w:sz w:val="22"/>
          <w:szCs w:val="22"/>
        </w:rPr>
      </w:pPr>
      <w:r w:rsidRPr="00492D0A">
        <w:rPr>
          <w:sz w:val="22"/>
          <w:szCs w:val="22"/>
        </w:rPr>
        <w:t>B.TeCH | 2010 | WBUT</w:t>
      </w:r>
    </w:p>
    <w:p w:rsidR="00492D0A" w:rsidRPr="00492D0A" w:rsidP="006B08C3">
      <w:pPr>
        <w:pStyle w:val="ListBullet"/>
        <w:numPr>
          <w:ilvl w:val="0"/>
          <w:numId w:val="8"/>
        </w:numPr>
        <w:rPr>
          <w:b/>
          <w:i/>
          <w:sz w:val="22"/>
          <w:szCs w:val="22"/>
        </w:rPr>
      </w:pPr>
      <w:r w:rsidRPr="00492D0A">
        <w:rPr>
          <w:b/>
          <w:i/>
          <w:sz w:val="22"/>
          <w:szCs w:val="22"/>
        </w:rPr>
        <w:t>Major: Computer Science and Engineering</w:t>
      </w:r>
    </w:p>
    <w:p w:rsidR="0030598F">
      <w:pPr>
        <w:pStyle w:val="NoSpacing"/>
        <w:tabs>
          <w:tab w:val="left" w:pos="1515"/>
        </w:tabs>
        <w:rPr>
          <w:b/>
          <w:sz w:val="28"/>
          <w:szCs w:val="28"/>
          <w:u w:val="single"/>
        </w:rPr>
      </w:pPr>
    </w:p>
    <w:p w:rsidR="00007CF5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b/>
          <w:sz w:val="28"/>
          <w:szCs w:val="28"/>
          <w:u w:val="single"/>
        </w:rPr>
        <w:t>Academic Qualifications –</w:t>
      </w:r>
    </w:p>
    <w:p w:rsidR="0054476B" w:rsidRPr="0054476B" w:rsidP="006B08C3">
      <w:pPr>
        <w:pStyle w:val="Subsection"/>
        <w:numPr>
          <w:ilvl w:val="0"/>
          <w:numId w:val="9"/>
        </w:numPr>
        <w:rPr>
          <w:i/>
          <w:sz w:val="24"/>
          <w:szCs w:val="24"/>
        </w:rPr>
      </w:pPr>
      <w:r w:rsidRPr="0054476B">
        <w:rPr>
          <w:i/>
          <w:sz w:val="24"/>
          <w:szCs w:val="24"/>
        </w:rPr>
        <w:t>Intermediate | 2002 | Bihar Board</w:t>
      </w:r>
    </w:p>
    <w:p w:rsidR="0054476B" w:rsidRPr="0054476B" w:rsidP="006B08C3">
      <w:pPr>
        <w:pStyle w:val="Subsection"/>
        <w:numPr>
          <w:ilvl w:val="0"/>
          <w:numId w:val="10"/>
        </w:numPr>
        <w:rPr>
          <w:i/>
          <w:sz w:val="24"/>
          <w:szCs w:val="24"/>
        </w:rPr>
      </w:pPr>
      <w:r w:rsidRPr="0054476B">
        <w:rPr>
          <w:i/>
          <w:sz w:val="24"/>
          <w:szCs w:val="24"/>
        </w:rPr>
        <w:t>High school | 2000 | Bihar board</w:t>
      </w:r>
    </w:p>
    <w:p w:rsidR="0030598F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007CF5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Work </w:t>
      </w:r>
      <w:r>
        <w:rPr>
          <w:rFonts w:ascii="Times New Roman" w:hAnsi="Times New Roman"/>
          <w:b/>
          <w:sz w:val="28"/>
          <w:szCs w:val="28"/>
          <w:u w:val="single"/>
        </w:rPr>
        <w:t>Experience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r w:rsidR="00664D82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007CF5">
      <w:pPr>
        <w:pStyle w:val="NoSpacing"/>
        <w:tabs>
          <w:tab w:val="left" w:pos="1515"/>
        </w:tabs>
        <w:rPr>
          <w:sz w:val="24"/>
          <w:szCs w:val="24"/>
        </w:rPr>
      </w:pPr>
    </w:p>
    <w:p w:rsidR="00007CF5" w:rsidRPr="0054476B">
      <w:pPr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u w:val="single"/>
        </w:rPr>
        <w:t>Pre</w:t>
      </w:r>
      <w:r w:rsidR="006835A5">
        <w:rPr>
          <w:rFonts w:ascii="Verdana" w:hAnsi="Verdana" w:cs="Verdana"/>
          <w:b/>
          <w:color w:val="000000"/>
          <w:sz w:val="18"/>
          <w:szCs w:val="18"/>
          <w:u w:val="single"/>
        </w:rPr>
        <w:t>vious</w:t>
      </w:r>
      <w:r>
        <w:rPr>
          <w:rFonts w:ascii="Verdana" w:hAnsi="Verdana" w:cs="Verdana"/>
          <w:b/>
          <w:color w:val="000000"/>
          <w:sz w:val="18"/>
          <w:szCs w:val="18"/>
          <w:u w:val="single"/>
        </w:rPr>
        <w:t xml:space="preserve"> Company Description-</w:t>
      </w:r>
    </w:p>
    <w:p w:rsidR="0054476B" w:rsidP="0054476B">
      <w:pPr>
        <w:tabs>
          <w:tab w:val="left" w:pos="1080"/>
        </w:tabs>
        <w:spacing w:after="0" w:line="240" w:lineRule="auto"/>
        <w:ind w:left="720"/>
        <w:jc w:val="both"/>
        <w:rPr>
          <w:rFonts w:ascii="Verdana" w:hAnsi="Verdana" w:cs="Verdana"/>
          <w:bCs/>
          <w:sz w:val="18"/>
          <w:szCs w:val="18"/>
        </w:rPr>
      </w:pPr>
    </w:p>
    <w:p w:rsidR="0057713B" w:rsidP="0057713B">
      <w:pPr>
        <w:numPr>
          <w:ilvl w:val="1"/>
          <w:numId w:val="1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Company Name</w:t>
      </w:r>
      <w:r w:rsidRPr="00DC0BB6">
        <w:rPr>
          <w:rFonts w:ascii="Verdana" w:hAnsi="Verdana" w:cs="Verdana"/>
          <w:bCs/>
          <w:sz w:val="18"/>
          <w:szCs w:val="18"/>
        </w:rPr>
        <w:t xml:space="preserve">     :</w:t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="0054476B">
        <w:rPr>
          <w:rFonts w:ascii="Verdana" w:hAnsi="Verdana" w:cs="Verdana"/>
          <w:b/>
          <w:bCs/>
          <w:sz w:val="18"/>
          <w:szCs w:val="18"/>
        </w:rPr>
        <w:t>SMART SOLUTION</w:t>
      </w:r>
    </w:p>
    <w:p w:rsidR="00513ED2" w:rsidRPr="0057713B" w:rsidP="0057713B">
      <w:pPr>
        <w:spacing w:after="0" w:line="240" w:lineRule="auto"/>
        <w:ind w:left="1440"/>
        <w:rPr>
          <w:rFonts w:ascii="Verdana" w:hAnsi="Verdana" w:cs="Verdana"/>
          <w:b/>
          <w:bCs/>
          <w:sz w:val="18"/>
          <w:szCs w:val="18"/>
        </w:rPr>
      </w:pPr>
      <w:r>
        <w:t xml:space="preserve">                                                                                       </w:t>
      </w:r>
    </w:p>
    <w:p w:rsidR="006B0A60" w:rsidRPr="006B0A60" w:rsidP="00513ED2">
      <w:pPr>
        <w:numPr>
          <w:ilvl w:val="1"/>
          <w:numId w:val="1"/>
        </w:numPr>
        <w:spacing w:line="240" w:lineRule="auto"/>
        <w:rPr>
          <w:rFonts w:ascii="Verdana" w:hAnsi="Verdana" w:cs="Verdana"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My Role</w:t>
      </w:r>
      <w:r w:rsidRPr="0054476B">
        <w:rPr>
          <w:rFonts w:ascii="Verdana" w:hAnsi="Verdana" w:cs="Verdana"/>
          <w:b/>
          <w:bCs/>
          <w:sz w:val="18"/>
          <w:szCs w:val="18"/>
        </w:rPr>
        <w:tab/>
      </w:r>
      <w:r w:rsidR="0054476B">
        <w:rPr>
          <w:rFonts w:ascii="Verdana" w:hAnsi="Verdana" w:cs="Verdana"/>
          <w:bCs/>
          <w:sz w:val="18"/>
          <w:szCs w:val="18"/>
        </w:rPr>
        <w:t xml:space="preserve">    </w:t>
      </w:r>
      <w:r>
        <w:rPr>
          <w:rFonts w:ascii="Verdana" w:hAnsi="Verdana" w:cs="Verdana"/>
          <w:bCs/>
          <w:sz w:val="18"/>
          <w:szCs w:val="18"/>
        </w:rPr>
        <w:t xml:space="preserve">   :</w:t>
      </w:r>
      <w:r w:rsidR="0054476B">
        <w:rPr>
          <w:rFonts w:ascii="Verdana" w:hAnsi="Verdana" w:cs="Verdana"/>
          <w:b/>
          <w:sz w:val="18"/>
          <w:szCs w:val="18"/>
        </w:rPr>
        <w:t xml:space="preserve"> </w:t>
      </w:r>
      <w:r w:rsidR="0054476B">
        <w:rPr>
          <w:rFonts w:ascii="Verdana" w:hAnsi="Verdana" w:cs="Verdana"/>
          <w:b/>
          <w:sz w:val="18"/>
          <w:szCs w:val="18"/>
        </w:rPr>
        <w:tab/>
      </w:r>
      <w:r w:rsidR="0054476B">
        <w:rPr>
          <w:rFonts w:ascii="Verdana" w:hAnsi="Verdana" w:cs="Verdana"/>
          <w:b/>
          <w:sz w:val="18"/>
          <w:szCs w:val="18"/>
        </w:rPr>
        <w:tab/>
      </w:r>
      <w:r w:rsidR="0054476B">
        <w:rPr>
          <w:rFonts w:ascii="Verdana" w:hAnsi="Verdana" w:cs="Verdana"/>
          <w:b/>
          <w:sz w:val="18"/>
          <w:szCs w:val="18"/>
        </w:rPr>
        <w:tab/>
        <w:t xml:space="preserve"> </w:t>
      </w:r>
      <w:r w:rsidRPr="0054476B">
        <w:rPr>
          <w:rFonts w:ascii="Verdana" w:hAnsi="Verdana" w:cs="Verdana"/>
          <w:b/>
          <w:sz w:val="28"/>
          <w:szCs w:val="28"/>
        </w:rPr>
        <w:t xml:space="preserve"> </w:t>
      </w:r>
      <w:r w:rsidRPr="0054476B" w:rsidR="0054476B">
        <w:rPr>
          <w:b/>
          <w:sz w:val="28"/>
          <w:szCs w:val="28"/>
          <w:lang w:val="en-GB"/>
        </w:rPr>
        <w:t>Developer</w:t>
      </w:r>
    </w:p>
    <w:p w:rsidR="006835A5" w:rsidP="006835A5">
      <w:pPr>
        <w:numPr>
          <w:ilvl w:val="1"/>
          <w:numId w:val="1"/>
        </w:numPr>
        <w:rPr>
          <w:rFonts w:ascii="Verdana" w:hAnsi="Verdana" w:cs="Verdana"/>
          <w:bCs/>
          <w:i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From Date</w:t>
      </w:r>
      <w:r>
        <w:rPr>
          <w:rFonts w:ascii="Verdana" w:hAnsi="Verdana" w:cs="Verdana"/>
          <w:bCs/>
          <w:sz w:val="18"/>
          <w:szCs w:val="18"/>
        </w:rPr>
        <w:tab/>
        <w:t xml:space="preserve">       :</w:t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  <w:t xml:space="preserve">  </w:t>
      </w:r>
      <w:r w:rsidRPr="0054476B">
        <w:rPr>
          <w:rFonts w:ascii="Verdana" w:hAnsi="Verdana" w:cs="Verdana"/>
          <w:bCs/>
          <w:i/>
          <w:sz w:val="18"/>
          <w:szCs w:val="18"/>
        </w:rPr>
        <w:t>November</w:t>
      </w:r>
      <w:r w:rsidRPr="0054476B" w:rsidR="00007CF5">
        <w:rPr>
          <w:rFonts w:ascii="Verdana" w:hAnsi="Verdana" w:cs="Verdana"/>
          <w:bCs/>
          <w:i/>
          <w:sz w:val="18"/>
          <w:szCs w:val="18"/>
        </w:rPr>
        <w:t>-201</w:t>
      </w:r>
      <w:r w:rsidRPr="0054476B">
        <w:rPr>
          <w:rFonts w:ascii="Verdana" w:hAnsi="Verdana" w:cs="Verdana"/>
          <w:bCs/>
          <w:i/>
          <w:sz w:val="18"/>
          <w:szCs w:val="18"/>
        </w:rPr>
        <w:t>4</w:t>
      </w:r>
      <w:r>
        <w:rPr>
          <w:rFonts w:ascii="Verdana" w:hAnsi="Verdana" w:cs="Verdana"/>
          <w:bCs/>
          <w:i/>
          <w:sz w:val="18"/>
          <w:szCs w:val="18"/>
        </w:rPr>
        <w:t xml:space="preserve"> to August-2016</w:t>
      </w:r>
    </w:p>
    <w:p w:rsidR="006835A5" w:rsidP="006835A5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Work </w:t>
      </w:r>
      <w:r>
        <w:rPr>
          <w:rFonts w:ascii="Times New Roman" w:hAnsi="Times New Roman"/>
          <w:b/>
          <w:sz w:val="28"/>
          <w:szCs w:val="28"/>
          <w:u w:val="single"/>
        </w:rPr>
        <w:t>Experience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r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6835A5" w:rsidP="006835A5">
      <w:pPr>
        <w:pStyle w:val="NoSpacing"/>
        <w:tabs>
          <w:tab w:val="left" w:pos="1515"/>
        </w:tabs>
        <w:rPr>
          <w:sz w:val="24"/>
          <w:szCs w:val="24"/>
        </w:rPr>
      </w:pPr>
    </w:p>
    <w:p w:rsidR="006835A5" w:rsidRPr="0054476B" w:rsidP="006835A5">
      <w:pPr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u w:val="single"/>
        </w:rPr>
        <w:t>Pevious</w:t>
      </w:r>
      <w:r>
        <w:rPr>
          <w:rFonts w:ascii="Verdana" w:hAnsi="Verdana" w:cs="Verdana"/>
          <w:b/>
          <w:color w:val="000000"/>
          <w:sz w:val="18"/>
          <w:szCs w:val="18"/>
          <w:u w:val="single"/>
        </w:rPr>
        <w:t xml:space="preserve"> Company Description-</w:t>
      </w:r>
    </w:p>
    <w:p w:rsidR="006835A5" w:rsidP="006835A5">
      <w:pPr>
        <w:tabs>
          <w:tab w:val="left" w:pos="1080"/>
        </w:tabs>
        <w:spacing w:after="0" w:line="240" w:lineRule="auto"/>
        <w:ind w:left="720"/>
        <w:jc w:val="both"/>
        <w:rPr>
          <w:rFonts w:ascii="Verdana" w:hAnsi="Verdana" w:cs="Verdana"/>
          <w:bCs/>
          <w:sz w:val="18"/>
          <w:szCs w:val="18"/>
        </w:rPr>
      </w:pPr>
    </w:p>
    <w:p w:rsidR="006835A5" w:rsidP="006835A5">
      <w:pPr>
        <w:numPr>
          <w:ilvl w:val="1"/>
          <w:numId w:val="1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Company Name</w:t>
      </w:r>
      <w:r w:rsidRPr="00DC0BB6">
        <w:rPr>
          <w:rFonts w:ascii="Verdana" w:hAnsi="Verdana" w:cs="Verdana"/>
          <w:bCs/>
          <w:sz w:val="18"/>
          <w:szCs w:val="18"/>
        </w:rPr>
        <w:t xml:space="preserve">     :</w:t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="009F7D90">
        <w:rPr>
          <w:rFonts w:ascii="Verdana" w:hAnsi="Verdana" w:cs="Verdana"/>
          <w:b/>
          <w:bCs/>
        </w:rPr>
        <w:t>ItCombine</w:t>
      </w:r>
    </w:p>
    <w:p w:rsidR="006835A5" w:rsidRPr="0057713B" w:rsidP="006835A5">
      <w:pPr>
        <w:spacing w:after="0" w:line="240" w:lineRule="auto"/>
        <w:ind w:left="1440"/>
        <w:rPr>
          <w:rFonts w:ascii="Verdana" w:hAnsi="Verdana" w:cs="Verdana"/>
          <w:b/>
          <w:bCs/>
          <w:sz w:val="18"/>
          <w:szCs w:val="18"/>
        </w:rPr>
      </w:pPr>
      <w:r>
        <w:t xml:space="preserve">                                                                                       </w:t>
      </w:r>
    </w:p>
    <w:p w:rsidR="006835A5" w:rsidRPr="006B0A60" w:rsidP="006835A5">
      <w:pPr>
        <w:numPr>
          <w:ilvl w:val="1"/>
          <w:numId w:val="1"/>
        </w:numPr>
        <w:spacing w:line="240" w:lineRule="auto"/>
        <w:rPr>
          <w:rFonts w:ascii="Verdana" w:hAnsi="Verdana" w:cs="Verdana"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My Role</w:t>
      </w:r>
      <w:r w:rsidRPr="0054476B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 xml:space="preserve">       :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Pr="0054476B">
        <w:rPr>
          <w:b/>
          <w:sz w:val="28"/>
          <w:szCs w:val="28"/>
          <w:lang w:val="en-GB"/>
        </w:rPr>
        <w:t>Developer</w:t>
      </w:r>
    </w:p>
    <w:p w:rsidR="006835A5" w:rsidP="006835A5">
      <w:pPr>
        <w:numPr>
          <w:ilvl w:val="1"/>
          <w:numId w:val="1"/>
        </w:numPr>
        <w:rPr>
          <w:rFonts w:ascii="Verdana" w:hAnsi="Verdana" w:cs="Verdana"/>
          <w:bCs/>
          <w:i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From Date</w:t>
      </w:r>
      <w:r>
        <w:rPr>
          <w:rFonts w:ascii="Verdana" w:hAnsi="Verdana" w:cs="Verdana"/>
          <w:bCs/>
          <w:sz w:val="18"/>
          <w:szCs w:val="18"/>
        </w:rPr>
        <w:tab/>
        <w:t xml:space="preserve">       :</w:t>
      </w:r>
      <w:r w:rsidR="00F52343">
        <w:rPr>
          <w:rFonts w:ascii="Verdana" w:hAnsi="Verdana" w:cs="Verdana"/>
          <w:bCs/>
          <w:sz w:val="18"/>
          <w:szCs w:val="18"/>
        </w:rPr>
        <w:tab/>
      </w:r>
      <w:r w:rsidR="00F52343">
        <w:rPr>
          <w:rFonts w:ascii="Verdana" w:hAnsi="Verdana" w:cs="Verdana"/>
          <w:bCs/>
          <w:sz w:val="18"/>
          <w:szCs w:val="18"/>
        </w:rPr>
        <w:tab/>
        <w:t xml:space="preserve">         </w:t>
      </w:r>
      <w:r>
        <w:rPr>
          <w:rFonts w:ascii="Verdana" w:hAnsi="Verdana" w:cs="Verdana"/>
          <w:bCs/>
          <w:sz w:val="18"/>
          <w:szCs w:val="18"/>
        </w:rPr>
        <w:t xml:space="preserve"> </w:t>
      </w:r>
      <w:r>
        <w:rPr>
          <w:rFonts w:ascii="Verdana" w:hAnsi="Verdana" w:cs="Verdana"/>
          <w:bCs/>
          <w:i/>
          <w:sz w:val="18"/>
          <w:szCs w:val="18"/>
        </w:rPr>
        <w:t>Septemper</w:t>
      </w:r>
      <w:r w:rsidR="002705E0">
        <w:rPr>
          <w:rFonts w:ascii="Verdana" w:hAnsi="Verdana" w:cs="Verdana"/>
          <w:bCs/>
          <w:i/>
          <w:sz w:val="18"/>
          <w:szCs w:val="18"/>
        </w:rPr>
        <w:t xml:space="preserve">-2016 to </w:t>
      </w:r>
      <w:r w:rsidR="009F7D90">
        <w:rPr>
          <w:rFonts w:ascii="Verdana" w:hAnsi="Verdana" w:cs="Verdana"/>
          <w:bCs/>
          <w:i/>
          <w:sz w:val="18"/>
          <w:szCs w:val="18"/>
        </w:rPr>
        <w:t>October</w:t>
      </w:r>
      <w:r w:rsidR="00B42C66">
        <w:rPr>
          <w:rFonts w:ascii="Verdana" w:hAnsi="Verdana" w:cs="Verdana"/>
          <w:bCs/>
          <w:i/>
          <w:sz w:val="18"/>
          <w:szCs w:val="18"/>
        </w:rPr>
        <w:t>-2017</w:t>
      </w:r>
    </w:p>
    <w:p w:rsidR="00654657" w:rsidP="00654657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Work </w:t>
      </w:r>
      <w:r>
        <w:rPr>
          <w:rFonts w:ascii="Times New Roman" w:hAnsi="Times New Roman"/>
          <w:b/>
          <w:sz w:val="28"/>
          <w:szCs w:val="28"/>
          <w:u w:val="single"/>
        </w:rPr>
        <w:t>Experience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:</w:t>
      </w:r>
      <w:r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654657" w:rsidP="00654657">
      <w:pPr>
        <w:pStyle w:val="NoSpacing"/>
        <w:tabs>
          <w:tab w:val="left" w:pos="1515"/>
        </w:tabs>
        <w:rPr>
          <w:sz w:val="24"/>
          <w:szCs w:val="24"/>
        </w:rPr>
      </w:pPr>
    </w:p>
    <w:p w:rsidR="00654657" w:rsidRPr="0054476B" w:rsidP="00654657">
      <w:pPr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u w:val="single"/>
        </w:rPr>
        <w:t>Present Company Description-</w:t>
      </w:r>
    </w:p>
    <w:p w:rsidR="00654657" w:rsidP="00654657">
      <w:pPr>
        <w:tabs>
          <w:tab w:val="left" w:pos="1080"/>
        </w:tabs>
        <w:spacing w:after="0" w:line="240" w:lineRule="auto"/>
        <w:ind w:left="720"/>
        <w:jc w:val="both"/>
        <w:rPr>
          <w:rFonts w:ascii="Verdana" w:hAnsi="Verdana" w:cs="Verdana"/>
          <w:bCs/>
          <w:sz w:val="18"/>
          <w:szCs w:val="18"/>
        </w:rPr>
      </w:pPr>
    </w:p>
    <w:p w:rsidR="00654657" w:rsidP="00654657">
      <w:pPr>
        <w:numPr>
          <w:ilvl w:val="1"/>
          <w:numId w:val="1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Company Name</w:t>
      </w:r>
      <w:r w:rsidRPr="00DC0BB6">
        <w:rPr>
          <w:rFonts w:ascii="Verdana" w:hAnsi="Verdana" w:cs="Verdana"/>
          <w:bCs/>
          <w:sz w:val="18"/>
          <w:szCs w:val="18"/>
        </w:rPr>
        <w:t xml:space="preserve">     :</w:t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Pr="00DC0BB6">
        <w:rPr>
          <w:rFonts w:ascii="Verdana" w:hAnsi="Verdana" w:cs="Verdana"/>
          <w:bCs/>
          <w:sz w:val="18"/>
          <w:szCs w:val="18"/>
        </w:rPr>
        <w:tab/>
      </w:r>
      <w:r w:rsidR="00B02036">
        <w:rPr>
          <w:rFonts w:ascii="Verdana" w:hAnsi="Verdana" w:cs="Verdana"/>
          <w:b/>
          <w:bCs/>
        </w:rPr>
        <w:t>UdeyTech.com</w:t>
      </w:r>
    </w:p>
    <w:p w:rsidR="00654657" w:rsidRPr="0057713B" w:rsidP="00654657">
      <w:pPr>
        <w:spacing w:after="0" w:line="240" w:lineRule="auto"/>
        <w:ind w:left="1440"/>
        <w:rPr>
          <w:rFonts w:ascii="Verdana" w:hAnsi="Verdana" w:cs="Verdana"/>
          <w:b/>
          <w:bCs/>
          <w:sz w:val="18"/>
          <w:szCs w:val="18"/>
        </w:rPr>
      </w:pPr>
      <w:r>
        <w:t xml:space="preserve">                                                                                       </w:t>
      </w:r>
    </w:p>
    <w:p w:rsidR="00654657" w:rsidRPr="006B0A60" w:rsidP="00654657">
      <w:pPr>
        <w:numPr>
          <w:ilvl w:val="1"/>
          <w:numId w:val="1"/>
        </w:numPr>
        <w:spacing w:line="240" w:lineRule="auto"/>
        <w:rPr>
          <w:rFonts w:ascii="Verdana" w:hAnsi="Verdana" w:cs="Verdana"/>
          <w:bCs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My Role</w:t>
      </w:r>
      <w:r w:rsidRPr="0054476B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 xml:space="preserve">       :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 w:rsidRPr="0054476B">
        <w:rPr>
          <w:rFonts w:ascii="Verdana" w:hAnsi="Verdana" w:cs="Verdana"/>
          <w:b/>
          <w:sz w:val="28"/>
          <w:szCs w:val="28"/>
        </w:rPr>
        <w:t xml:space="preserve"> </w:t>
      </w:r>
      <w:r w:rsidRPr="0054476B">
        <w:rPr>
          <w:b/>
          <w:sz w:val="28"/>
          <w:szCs w:val="28"/>
          <w:lang w:val="en-GB"/>
        </w:rPr>
        <w:t>Developer</w:t>
      </w:r>
    </w:p>
    <w:p w:rsidR="00654657" w:rsidRPr="005D2A1A" w:rsidP="005D2A1A">
      <w:pPr>
        <w:numPr>
          <w:ilvl w:val="1"/>
          <w:numId w:val="1"/>
        </w:numPr>
        <w:rPr>
          <w:rFonts w:ascii="Verdana" w:hAnsi="Verdana" w:cs="Verdana"/>
          <w:bCs/>
          <w:i/>
          <w:sz w:val="18"/>
          <w:szCs w:val="18"/>
        </w:rPr>
      </w:pPr>
      <w:r w:rsidRPr="0054476B">
        <w:rPr>
          <w:rFonts w:ascii="Verdana" w:hAnsi="Verdana" w:cs="Verdana"/>
          <w:b/>
          <w:bCs/>
          <w:sz w:val="18"/>
          <w:szCs w:val="18"/>
        </w:rPr>
        <w:t>From Date</w:t>
      </w:r>
      <w:r>
        <w:rPr>
          <w:rFonts w:ascii="Verdana" w:hAnsi="Verdana" w:cs="Verdana"/>
          <w:bCs/>
          <w:sz w:val="18"/>
          <w:szCs w:val="18"/>
        </w:rPr>
        <w:tab/>
        <w:t xml:space="preserve">       :</w:t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</w:r>
      <w:r>
        <w:rPr>
          <w:rFonts w:ascii="Verdana" w:hAnsi="Verdana" w:cs="Verdana"/>
          <w:bCs/>
          <w:sz w:val="18"/>
          <w:szCs w:val="18"/>
        </w:rPr>
        <w:tab/>
        <w:t xml:space="preserve">  </w:t>
      </w:r>
      <w:r w:rsidRPr="0054476B" w:rsidR="009F7D90">
        <w:rPr>
          <w:rFonts w:ascii="Verdana" w:hAnsi="Verdana" w:cs="Verdana"/>
          <w:bCs/>
          <w:i/>
          <w:sz w:val="18"/>
          <w:szCs w:val="18"/>
        </w:rPr>
        <w:t>November</w:t>
      </w:r>
      <w:r w:rsidR="009F7D90">
        <w:rPr>
          <w:rFonts w:ascii="Verdana" w:hAnsi="Verdana" w:cs="Verdana"/>
          <w:bCs/>
          <w:i/>
          <w:sz w:val="18"/>
          <w:szCs w:val="18"/>
        </w:rPr>
        <w:t xml:space="preserve"> </w:t>
      </w:r>
      <w:r w:rsidR="000B5143">
        <w:rPr>
          <w:rFonts w:ascii="Verdana" w:hAnsi="Verdana" w:cs="Verdana"/>
          <w:bCs/>
          <w:i/>
          <w:sz w:val="18"/>
          <w:szCs w:val="18"/>
        </w:rPr>
        <w:t>-2017 to july-2020</w:t>
      </w:r>
    </w:p>
    <w:p w:rsidR="00D713A6" w:rsidRPr="00325ABF" w:rsidP="00325ABF">
      <w:pPr>
        <w:rPr>
          <w:rFonts w:ascii="Verdana" w:hAnsi="Verdana" w:cs="Verdana"/>
          <w:bCs/>
          <w:i/>
          <w:sz w:val="18"/>
          <w:szCs w:val="18"/>
        </w:rPr>
      </w:pPr>
      <w:r w:rsidRPr="00325ABF">
        <w:rPr>
          <w:b/>
          <w:sz w:val="36"/>
          <w:szCs w:val="36"/>
          <w:lang w:val="en-GB"/>
        </w:rPr>
        <w:t>Project-</w:t>
      </w:r>
      <w:r w:rsidRPr="00325ABF">
        <w:rPr>
          <w:b/>
          <w:sz w:val="36"/>
          <w:szCs w:val="36"/>
          <w:lang w:val="en-GB"/>
        </w:rPr>
        <w:tab/>
      </w:r>
      <w:r w:rsidRPr="00325ABF">
        <w:rPr>
          <w:b/>
          <w:sz w:val="36"/>
          <w:szCs w:val="36"/>
          <w:lang w:val="en-GB"/>
        </w:rPr>
        <w:tab/>
      </w:r>
    </w:p>
    <w:p w:rsidR="00D713A6" w:rsidP="00D713A6">
      <w:pPr>
        <w:tabs>
          <w:tab w:val="left" w:pos="9000"/>
        </w:tabs>
        <w:suppressAutoHyphens w:val="0"/>
        <w:spacing w:line="240" w:lineRule="auto"/>
        <w:rPr>
          <w:bCs/>
          <w:lang w:val="en-GB"/>
        </w:rPr>
      </w:pPr>
      <w:r>
        <w:rPr>
          <w:bCs/>
          <w:sz w:val="20"/>
          <w:lang w:val="en-GB"/>
        </w:rPr>
        <w:t xml:space="preserve"> </w:t>
      </w:r>
      <w:r w:rsidRPr="00D713A6">
        <w:rPr>
          <w:bCs/>
          <w:lang w:val="en-GB"/>
        </w:rPr>
        <w:t>For the development of this project</w:t>
      </w:r>
      <w:r w:rsidRPr="00B101E4">
        <w:rPr>
          <w:b/>
          <w:bCs/>
          <w:lang w:val="en-GB"/>
        </w:rPr>
        <w:t xml:space="preserve"> </w:t>
      </w:r>
      <w:r w:rsidRPr="00B101E4" w:rsidR="00B101E4">
        <w:rPr>
          <w:b/>
          <w:bCs/>
          <w:lang w:val="en-GB"/>
        </w:rPr>
        <w:t>PHP</w:t>
      </w:r>
      <w:r w:rsidRPr="00B101E4">
        <w:rPr>
          <w:b/>
          <w:bCs/>
          <w:lang w:val="en-GB"/>
        </w:rPr>
        <w:t xml:space="preserve"> </w:t>
      </w:r>
      <w:r w:rsidRPr="00D713A6">
        <w:rPr>
          <w:bCs/>
          <w:lang w:val="en-GB"/>
        </w:rPr>
        <w:t>technology is bei</w:t>
      </w:r>
      <w:r w:rsidR="00B101E4">
        <w:rPr>
          <w:bCs/>
          <w:lang w:val="en-GB"/>
        </w:rPr>
        <w:t xml:space="preserve">ng used as the front end </w:t>
      </w:r>
      <w:r w:rsidR="00B101E4">
        <w:rPr>
          <w:bCs/>
          <w:lang w:val="en-GB"/>
        </w:rPr>
        <w:t xml:space="preserve">and </w:t>
      </w:r>
      <w:r w:rsidRPr="00D713A6">
        <w:rPr>
          <w:bCs/>
          <w:lang w:val="en-GB"/>
        </w:rPr>
        <w:t xml:space="preserve"> </w:t>
      </w:r>
      <w:r w:rsidRPr="00B101E4" w:rsidR="00B101E4">
        <w:rPr>
          <w:b/>
          <w:bCs/>
          <w:lang w:val="en-GB"/>
        </w:rPr>
        <w:t>MYSQL</w:t>
      </w:r>
      <w:r w:rsidR="00B101E4">
        <w:rPr>
          <w:bCs/>
          <w:lang w:val="en-GB"/>
        </w:rPr>
        <w:t xml:space="preserve"> </w:t>
      </w:r>
      <w:r w:rsidRPr="00D713A6">
        <w:rPr>
          <w:bCs/>
          <w:lang w:val="en-GB"/>
        </w:rPr>
        <w:t xml:space="preserve"> is used  as the backend. This project is managing all the activity which is rel</w:t>
      </w:r>
      <w:r>
        <w:rPr>
          <w:bCs/>
          <w:lang w:val="en-GB"/>
        </w:rPr>
        <w:t xml:space="preserve">ated to the </w:t>
      </w:r>
      <w:r w:rsidR="00281FA6">
        <w:rPr>
          <w:bCs/>
          <w:lang w:val="en-GB"/>
        </w:rPr>
        <w:t>wor</w:t>
      </w:r>
      <w:r w:rsidR="005705D7">
        <w:rPr>
          <w:bCs/>
          <w:lang w:val="en-GB"/>
        </w:rPr>
        <w:t>dpress</w:t>
      </w:r>
      <w:r w:rsidR="005705D7">
        <w:rPr>
          <w:bCs/>
          <w:lang w:val="en-GB"/>
        </w:rPr>
        <w:t xml:space="preserve">, </w:t>
      </w:r>
      <w:r w:rsidR="005705D7">
        <w:rPr>
          <w:bCs/>
          <w:lang w:val="en-GB"/>
        </w:rPr>
        <w:t>magento</w:t>
      </w:r>
      <w:r w:rsidR="005705D7">
        <w:rPr>
          <w:bCs/>
          <w:lang w:val="en-GB"/>
        </w:rPr>
        <w:t xml:space="preserve">, </w:t>
      </w:r>
      <w:r w:rsidR="005705D7">
        <w:rPr>
          <w:bCs/>
          <w:lang w:val="en-GB"/>
        </w:rPr>
        <w:t>laravel</w:t>
      </w:r>
      <w:r w:rsidR="00B101E4">
        <w:rPr>
          <w:bCs/>
          <w:lang w:val="en-GB"/>
        </w:rPr>
        <w:t xml:space="preserve"> and </w:t>
      </w:r>
      <w:r w:rsidR="00B101E4">
        <w:rPr>
          <w:bCs/>
          <w:lang w:val="en-GB"/>
        </w:rPr>
        <w:t>cakephp</w:t>
      </w:r>
      <w:r w:rsidR="00B101E4">
        <w:rPr>
          <w:bCs/>
          <w:lang w:val="en-GB"/>
        </w:rPr>
        <w:t xml:space="preserve"> project.</w:t>
      </w:r>
    </w:p>
    <w:p w:rsidR="00D713A6" w:rsidRPr="00767B86" w:rsidP="00767B86">
      <w:pPr>
        <w:tabs>
          <w:tab w:val="left" w:pos="9000"/>
        </w:tabs>
        <w:suppressAutoHyphens w:val="0"/>
        <w:spacing w:line="240" w:lineRule="auto"/>
        <w:rPr>
          <w:b/>
          <w:sz w:val="20"/>
          <w:lang w:val="en-GB"/>
        </w:rPr>
      </w:pPr>
      <w:r>
        <w:rPr>
          <w:b/>
          <w:sz w:val="20"/>
          <w:lang w:val="en-GB"/>
        </w:rPr>
        <w:t xml:space="preserve"> </w:t>
      </w:r>
    </w:p>
    <w:p w:rsidR="00817A20" w:rsidP="005D2A1A">
      <w:pPr>
        <w:pStyle w:val="Subsection"/>
        <w:spacing w:before="100"/>
        <w:rPr>
          <w:rFonts w:ascii="Verdana" w:hAnsi="Verdana" w:cs="Verdana"/>
          <w:i/>
          <w:sz w:val="22"/>
          <w:szCs w:val="24"/>
        </w:rPr>
      </w:pPr>
      <w:r>
        <w:rPr>
          <w:rFonts w:ascii="Verdana" w:hAnsi="Verdana" w:cs="Verdana"/>
          <w:i/>
          <w:sz w:val="22"/>
          <w:szCs w:val="24"/>
        </w:rPr>
        <w:t>Project Details Of WORDRPESS</w:t>
      </w:r>
    </w:p>
    <w:p w:rsidR="007846ED" w:rsidP="007846ED">
      <w:pPr>
        <w:spacing w:after="60" w:line="240" w:lineRule="auto"/>
        <w:rPr>
          <w:rStyle w:val="Hyperlink"/>
          <w:rFonts w:ascii="Arial" w:hAnsi="Arial" w:cs="Arial"/>
          <w:sz w:val="20"/>
          <w:szCs w:val="20"/>
        </w:rPr>
      </w:pPr>
      <w:hyperlink r:id="rId5" w:history="1">
        <w:r w:rsidRPr="00955C3F">
          <w:rPr>
            <w:rStyle w:val="Hyperlink"/>
            <w:rFonts w:ascii="Arial" w:hAnsi="Arial" w:cs="Arial"/>
            <w:sz w:val="20"/>
            <w:szCs w:val="20"/>
          </w:rPr>
          <w:t>http://udeytech.com</w:t>
        </w:r>
      </w:hyperlink>
    </w:p>
    <w:p w:rsidR="007846ED" w:rsidP="007846ED">
      <w:pPr>
        <w:spacing w:after="60" w:line="240" w:lineRule="auto"/>
        <w:rPr>
          <w:rStyle w:val="Hyperlink"/>
        </w:rPr>
      </w:pPr>
      <w:hyperlink r:id="rId6" w:history="1">
        <w:r w:rsidR="00B24799">
          <w:rPr>
            <w:rStyle w:val="Hyperlink"/>
          </w:rPr>
          <w:t>http://sportvision.no/</w:t>
        </w:r>
      </w:hyperlink>
    </w:p>
    <w:p w:rsidR="00EE5AF7" w:rsidP="007846ED">
      <w:pPr>
        <w:spacing w:after="60" w:line="240" w:lineRule="auto"/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https://www.jyotishratankendra.com/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="00234ED4">
        <w:rPr>
          <w:rFonts w:ascii="Arial" w:hAnsi="Arial" w:cs="Arial"/>
          <w:color w:val="222222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https://grahonkakhel.co.in/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="00234ED4">
        <w:rPr>
          <w:rFonts w:ascii="Arial" w:hAnsi="Arial" w:cs="Arial"/>
          <w:color w:val="222222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https://www.healthandheal.in/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="00234ED4">
        <w:rPr>
          <w:rFonts w:ascii="Arial" w:hAnsi="Arial" w:cs="Arial"/>
          <w:color w:val="222222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https://kissfilms.in/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="00234ED4">
        <w:rPr>
          <w:rFonts w:ascii="Arial" w:hAnsi="Arial" w:cs="Arial"/>
          <w:color w:val="222222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https://davars.com/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="00234ED4">
        <w:rPr>
          <w:rFonts w:ascii="Arial" w:hAnsi="Arial" w:cs="Arial"/>
          <w:color w:val="222222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https://www.karismadiet.com/</w:t>
        </w:r>
      </w:hyperlink>
    </w:p>
    <w:p w:rsidR="00B24799" w:rsidP="007846ED">
      <w:pPr>
        <w:spacing w:after="60" w:line="240" w:lineRule="auto"/>
      </w:pPr>
    </w:p>
    <w:p w:rsidR="005D2A1A" w:rsidP="005D2A1A">
      <w:pPr>
        <w:pStyle w:val="Subsection"/>
        <w:spacing w:before="100"/>
        <w:rPr>
          <w:rFonts w:ascii="Verdana" w:hAnsi="Verdana" w:cs="Verdana"/>
          <w:i/>
          <w:sz w:val="22"/>
          <w:szCs w:val="24"/>
        </w:rPr>
      </w:pPr>
      <w:r>
        <w:rPr>
          <w:rFonts w:ascii="Verdana" w:hAnsi="Verdana" w:cs="Verdana"/>
          <w:i/>
          <w:sz w:val="22"/>
          <w:szCs w:val="24"/>
        </w:rPr>
        <w:t>Project Detai</w:t>
      </w:r>
      <w:r>
        <w:rPr>
          <w:rFonts w:ascii="Verdana" w:hAnsi="Verdana" w:cs="Verdana"/>
          <w:i/>
          <w:sz w:val="22"/>
          <w:szCs w:val="24"/>
        </w:rPr>
        <w:t>ls Of MAGENTo2</w:t>
      </w:r>
    </w:p>
    <w:p w:rsidR="00BE2BD7" w:rsidP="00BE2BD7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http://blackhair.mag2.skyberatedev.nl/</w:t>
        </w:r>
      </w:hyperlink>
    </w:p>
    <w:p w:rsidR="004F7789" w:rsidP="00BE2BD7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BE2BD7">
          <w:rPr>
            <w:rStyle w:val="Hyperlink"/>
            <w:rFonts w:ascii="Arial" w:hAnsi="Arial" w:cs="Arial"/>
            <w:color w:val="1155CC"/>
          </w:rPr>
          <w:t>https://www.playandgo.com/</w:t>
        </w:r>
      </w:hyperlink>
    </w:p>
    <w:p w:rsidR="00BE2BD7" w:rsidP="00BE2BD7">
      <w:pPr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http://m2.jlaquatics.com/</w:t>
        </w:r>
      </w:hyperlink>
    </w:p>
    <w:p w:rsidR="00BE2BD7" w:rsidP="00BE2BD7">
      <w:pPr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https://arp.demo2.mageplaza.com/women.html</w:t>
        </w:r>
      </w:hyperlink>
    </w:p>
    <w:p w:rsidR="00BE2BD7" w:rsidP="00BE2BD7">
      <w:pPr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>
          <w:rPr>
            <w:rStyle w:val="Hyperlink"/>
            <w:rFonts w:ascii="Arial" w:hAnsi="Arial" w:cs="Arial"/>
            <w:color w:val="1155CC"/>
          </w:rPr>
          <w:t>https://www.usanimo.com/</w:t>
        </w:r>
      </w:hyperlink>
    </w:p>
    <w:p w:rsidR="00BE2BD7" w:rsidP="00BE2BD7">
      <w:pPr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>
          <w:rPr>
            <w:rStyle w:val="Hyperlink"/>
            <w:rFonts w:ascii="Arial" w:hAnsi="Arial" w:cs="Arial"/>
            <w:color w:val="1155CC"/>
          </w:rPr>
          <w:t>https://www.bosterbio.com/</w:t>
        </w:r>
      </w:hyperlink>
    </w:p>
    <w:p w:rsidR="005D2A1A" w:rsidP="00B101E4">
      <w:pPr>
        <w:spacing w:after="60" w:line="240" w:lineRule="auto"/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5D2A1A" w:rsidP="005D2A1A">
      <w:pPr>
        <w:rPr>
          <w:rFonts w:ascii="Verdana" w:hAnsi="Verdana" w:cs="Verdana"/>
          <w:b/>
          <w:bCs/>
          <w:i/>
          <w:sz w:val="24"/>
          <w:szCs w:val="24"/>
        </w:rPr>
      </w:pPr>
      <w:r>
        <w:rPr>
          <w:rFonts w:ascii="Verdana" w:hAnsi="Verdana" w:cs="Verdana"/>
          <w:b/>
          <w:bCs/>
          <w:i/>
          <w:sz w:val="24"/>
          <w:szCs w:val="24"/>
        </w:rPr>
        <w:t xml:space="preserve">Project Details </w:t>
      </w:r>
      <w:r>
        <w:rPr>
          <w:rFonts w:ascii="Verdana" w:hAnsi="Verdana" w:cs="Verdana"/>
          <w:b/>
          <w:bCs/>
          <w:i/>
          <w:sz w:val="24"/>
          <w:szCs w:val="24"/>
        </w:rPr>
        <w:t>Of</w:t>
      </w:r>
      <w:r>
        <w:rPr>
          <w:rFonts w:ascii="Verdana" w:hAnsi="Verdana" w:cs="Verdana"/>
          <w:b/>
          <w:bCs/>
          <w:i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i/>
          <w:sz w:val="24"/>
          <w:szCs w:val="24"/>
        </w:rPr>
        <w:t>Laravel</w:t>
      </w:r>
    </w:p>
    <w:p w:rsidR="007846ED" w:rsidP="007846ED">
      <w:pPr>
        <w:spacing w:after="60" w:line="240" w:lineRule="auto"/>
      </w:pPr>
      <w:r>
        <w:rPr>
          <w:rFonts w:ascii="Arial" w:hAnsi="Arial" w:cs="Arial"/>
          <w:sz w:val="20"/>
          <w:szCs w:val="20"/>
        </w:rPr>
        <w:t>b2bfare.com</w:t>
      </w:r>
    </w:p>
    <w:p w:rsidR="00174731" w:rsidP="007846ED">
      <w:pPr>
        <w:spacing w:after="60" w:line="240" w:lineRule="auto"/>
        <w:rPr>
          <w:rStyle w:val="Hyperlink"/>
          <w:rFonts w:ascii="Arial" w:hAnsi="Arial" w:cs="Arial"/>
          <w:sz w:val="20"/>
          <w:szCs w:val="20"/>
        </w:rPr>
      </w:pPr>
      <w:hyperlink r:id="rId19" w:history="1">
        <w:r w:rsidRPr="009919B3">
          <w:rPr>
            <w:rStyle w:val="Hyperlink"/>
            <w:rFonts w:ascii="Arial" w:hAnsi="Arial" w:cs="Arial"/>
            <w:sz w:val="20"/>
            <w:szCs w:val="20"/>
          </w:rPr>
          <w:t>https://www.dellywood.in/</w:t>
        </w:r>
      </w:hyperlink>
    </w:p>
    <w:p w:rsidR="00715A17" w:rsidP="00234ED4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>shopping</w:t>
      </w:r>
      <w:r>
        <w:rPr>
          <w:rStyle w:val="Hyperlink"/>
          <w:rFonts w:ascii="Arial" w:hAnsi="Arial" w:cs="Arial"/>
          <w:sz w:val="20"/>
          <w:szCs w:val="20"/>
        </w:rPr>
        <w:t xml:space="preserve"> cart (</w:t>
      </w:r>
      <w:r>
        <w:rPr>
          <w:rStyle w:val="Hyperlink"/>
          <w:rFonts w:ascii="Arial" w:hAnsi="Arial" w:cs="Arial"/>
          <w:sz w:val="20"/>
          <w:szCs w:val="20"/>
        </w:rPr>
        <w:t>url</w:t>
      </w:r>
      <w:r>
        <w:rPr>
          <w:rStyle w:val="Hyperlink"/>
          <w:rFonts w:ascii="Arial" w:hAnsi="Arial" w:cs="Arial"/>
          <w:sz w:val="20"/>
          <w:szCs w:val="20"/>
        </w:rPr>
        <w:t xml:space="preserve"> is not </w:t>
      </w:r>
      <w:r>
        <w:rPr>
          <w:rStyle w:val="Hyperlink"/>
          <w:rFonts w:ascii="Arial" w:hAnsi="Arial" w:cs="Arial"/>
          <w:sz w:val="20"/>
          <w:szCs w:val="20"/>
        </w:rPr>
        <w:t>mension</w:t>
      </w:r>
      <w:r>
        <w:rPr>
          <w:rStyle w:val="Hyperlink"/>
          <w:rFonts w:ascii="Arial" w:hAnsi="Arial" w:cs="Arial"/>
          <w:sz w:val="20"/>
          <w:szCs w:val="20"/>
        </w:rPr>
        <w:t>)</w:t>
      </w:r>
    </w:p>
    <w:p w:rsidR="00234ED4" w:rsidP="00234ED4">
      <w:pPr>
        <w:spacing w:after="60" w:line="240" w:lineRule="auto"/>
        <w:rPr>
          <w:rStyle w:val="Hyperlink"/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>social</w:t>
      </w:r>
      <w:r>
        <w:rPr>
          <w:rStyle w:val="Hyperlink"/>
          <w:rFonts w:ascii="Arial" w:hAnsi="Arial" w:cs="Arial"/>
          <w:sz w:val="20"/>
          <w:szCs w:val="20"/>
        </w:rPr>
        <w:t xml:space="preserve"> networking</w:t>
      </w:r>
      <w:r>
        <w:rPr>
          <w:rStyle w:val="Hyperlink"/>
          <w:rFonts w:ascii="Arial" w:hAnsi="Arial" w:cs="Arial"/>
          <w:sz w:val="20"/>
          <w:szCs w:val="20"/>
        </w:rPr>
        <w:t xml:space="preserve"> (</w:t>
      </w:r>
      <w:r>
        <w:rPr>
          <w:rStyle w:val="Hyperlink"/>
          <w:rFonts w:ascii="Arial" w:hAnsi="Arial" w:cs="Arial"/>
          <w:sz w:val="20"/>
          <w:szCs w:val="20"/>
        </w:rPr>
        <w:t>url</w:t>
      </w:r>
      <w:r>
        <w:rPr>
          <w:rStyle w:val="Hyperlink"/>
          <w:rFonts w:ascii="Arial" w:hAnsi="Arial" w:cs="Arial"/>
          <w:sz w:val="20"/>
          <w:szCs w:val="20"/>
        </w:rPr>
        <w:t xml:space="preserve"> is not </w:t>
      </w:r>
      <w:r>
        <w:rPr>
          <w:rStyle w:val="Hyperlink"/>
          <w:rFonts w:ascii="Arial" w:hAnsi="Arial" w:cs="Arial"/>
          <w:sz w:val="20"/>
          <w:szCs w:val="20"/>
        </w:rPr>
        <w:t>mension</w:t>
      </w:r>
      <w:r>
        <w:rPr>
          <w:rStyle w:val="Hyperlink"/>
          <w:rFonts w:ascii="Arial" w:hAnsi="Arial" w:cs="Arial"/>
          <w:sz w:val="20"/>
          <w:szCs w:val="20"/>
        </w:rPr>
        <w:t>)</w:t>
      </w:r>
    </w:p>
    <w:p w:rsidR="00234ED4" w:rsidP="00234ED4">
      <w:pPr>
        <w:spacing w:after="60" w:line="240" w:lineRule="auto"/>
        <w:rPr>
          <w:rStyle w:val="Hyperlink"/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>hospital</w:t>
      </w:r>
      <w:r>
        <w:rPr>
          <w:rStyle w:val="Hyperlink"/>
          <w:rFonts w:ascii="Arial" w:hAnsi="Arial" w:cs="Arial"/>
          <w:sz w:val="20"/>
          <w:szCs w:val="20"/>
        </w:rPr>
        <w:t xml:space="preserve"> management</w:t>
      </w:r>
    </w:p>
    <w:p w:rsidR="00234ED4" w:rsidP="00234ED4">
      <w:pPr>
        <w:spacing w:after="60" w:line="240" w:lineRule="auto"/>
        <w:rPr>
          <w:rStyle w:val="Hyperlink"/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>product  base</w:t>
      </w:r>
      <w:r>
        <w:rPr>
          <w:rStyle w:val="Hyperlink"/>
          <w:rFonts w:ascii="Arial" w:hAnsi="Arial" w:cs="Arial"/>
          <w:sz w:val="20"/>
          <w:szCs w:val="20"/>
        </w:rPr>
        <w:t xml:space="preserve"> site  </w:t>
      </w:r>
    </w:p>
    <w:p w:rsidR="00D272BD" w:rsidRPr="00234ED4" w:rsidP="00234ED4">
      <w:pPr>
        <w:spacing w:after="60" w:line="240" w:lineRule="auto"/>
        <w:rPr>
          <w:rFonts w:ascii="Arial" w:hAnsi="Arial" w:cs="Arial"/>
          <w:color w:val="0000FF"/>
          <w:sz w:val="20"/>
          <w:szCs w:val="20"/>
          <w:u w:val="single"/>
        </w:rPr>
      </w:pPr>
    </w:p>
    <w:p w:rsidR="00D272BD">
      <w:pPr>
        <w:pStyle w:val="NoSpacing"/>
        <w:tabs>
          <w:tab w:val="left" w:pos="1515"/>
        </w:tabs>
        <w:rPr>
          <w:b/>
          <w:sz w:val="28"/>
          <w:szCs w:val="28"/>
          <w:u w:val="single"/>
        </w:rPr>
      </w:pPr>
    </w:p>
    <w:p w:rsidR="00D272BD">
      <w:pPr>
        <w:pStyle w:val="NoSpacing"/>
        <w:tabs>
          <w:tab w:val="left" w:pos="1515"/>
        </w:tabs>
        <w:rPr>
          <w:b/>
          <w:sz w:val="28"/>
          <w:szCs w:val="28"/>
          <w:u w:val="single"/>
        </w:rPr>
      </w:pPr>
    </w:p>
    <w:p w:rsidR="00007CF5">
      <w:pPr>
        <w:pStyle w:val="NoSpacing"/>
        <w:tabs>
          <w:tab w:val="left" w:pos="1515"/>
        </w:tabs>
        <w:rPr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Personal Profile-</w:t>
      </w:r>
    </w:p>
    <w:p w:rsidR="00007CF5">
      <w:pPr>
        <w:pStyle w:val="NoSpacing"/>
        <w:tabs>
          <w:tab w:val="left" w:pos="1515"/>
        </w:tabs>
        <w:rPr>
          <w:sz w:val="28"/>
          <w:szCs w:val="28"/>
          <w:u w:val="single"/>
        </w:rPr>
      </w:pPr>
    </w:p>
    <w:p w:rsidR="00007CF5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2A3B30" w:rsidR="002A3B30">
        <w:rPr>
          <w:sz w:val="24"/>
          <w:szCs w:val="24"/>
        </w:rPr>
        <w:t>20-January-1985</w:t>
      </w:r>
    </w:p>
    <w:p w:rsidR="00007CF5">
      <w:pPr>
        <w:pStyle w:val="NoSpacing"/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05E0">
        <w:rPr>
          <w:sz w:val="24"/>
          <w:szCs w:val="24"/>
        </w:rPr>
        <w:t xml:space="preserve"> Father’s Name</w:t>
      </w:r>
      <w:r w:rsidR="002705E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2A3B30">
        <w:rPr>
          <w:sz w:val="24"/>
          <w:szCs w:val="24"/>
        </w:rPr>
        <w:t>Mr</w:t>
      </w:r>
      <w:r w:rsidR="00CF4328">
        <w:rPr>
          <w:sz w:val="24"/>
          <w:szCs w:val="24"/>
        </w:rPr>
        <w:t xml:space="preserve"> </w:t>
      </w:r>
      <w:r w:rsidR="00CF4328">
        <w:rPr>
          <w:sz w:val="24"/>
          <w:szCs w:val="24"/>
        </w:rPr>
        <w:t>Ramdev</w:t>
      </w:r>
      <w:r w:rsidR="00CF4328">
        <w:rPr>
          <w:sz w:val="24"/>
          <w:szCs w:val="24"/>
        </w:rPr>
        <w:t xml:space="preserve"> </w:t>
      </w:r>
      <w:r w:rsidR="00CF4328">
        <w:rPr>
          <w:sz w:val="24"/>
          <w:szCs w:val="24"/>
        </w:rPr>
        <w:t>Y</w:t>
      </w:r>
      <w:r w:rsidRPr="002A3B30" w:rsidR="002A3B30">
        <w:rPr>
          <w:sz w:val="24"/>
          <w:szCs w:val="24"/>
        </w:rPr>
        <w:t>adav</w:t>
      </w:r>
    </w:p>
    <w:p w:rsidR="00007CF5">
      <w:pPr>
        <w:pStyle w:val="NoSpacing"/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Languages Known</w:t>
      </w:r>
      <w:r>
        <w:rPr>
          <w:sz w:val="24"/>
          <w:szCs w:val="24"/>
        </w:rPr>
        <w:tab/>
      </w:r>
      <w:r>
        <w:rPr>
          <w:sz w:val="24"/>
          <w:szCs w:val="24"/>
        </w:rPr>
        <w:t>: Hindi, English.</w:t>
      </w:r>
    </w:p>
    <w:p w:rsidR="00007CF5">
      <w:pPr>
        <w:pStyle w:val="NoSpacing"/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My 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2A3B30" w:rsidR="002A3B30">
        <w:rPr>
          <w:sz w:val="24"/>
          <w:szCs w:val="24"/>
        </w:rPr>
        <w:t>Cricket ,</w:t>
      </w:r>
      <w:r w:rsidRPr="002A3B30" w:rsidR="002A3B30">
        <w:rPr>
          <w:sz w:val="24"/>
          <w:szCs w:val="24"/>
        </w:rPr>
        <w:t xml:space="preserve"> Reading books and listening music</w:t>
      </w:r>
      <w:r w:rsidRPr="002A3B30">
        <w:rPr>
          <w:sz w:val="24"/>
          <w:szCs w:val="24"/>
        </w:rPr>
        <w:t>.</w:t>
      </w:r>
    </w:p>
    <w:p w:rsidR="002A3B30" w:rsidP="002A3B30">
      <w:pPr>
        <w:pStyle w:val="NoSpacing"/>
        <w:tabs>
          <w:tab w:val="left" w:pos="1080"/>
        </w:tabs>
        <w:ind w:left="6480" w:hanging="6480"/>
        <w:rPr>
          <w:rFonts w:ascii="Verdana" w:hAnsi="Verdana" w:cs="Verdana"/>
          <w:sz w:val="18"/>
          <w:szCs w:val="18"/>
        </w:rPr>
      </w:pPr>
      <w:r>
        <w:rPr>
          <w:sz w:val="24"/>
          <w:szCs w:val="24"/>
        </w:rPr>
        <w:tab/>
      </w:r>
    </w:p>
    <w:p w:rsidR="00007CF5">
      <w:pPr>
        <w:pStyle w:val="NoSpacing"/>
        <w:tabs>
          <w:tab w:val="left" w:pos="1080"/>
        </w:tabs>
        <w:ind w:left="6480" w:hanging="6480"/>
        <w:rPr>
          <w:rFonts w:ascii="Trebuchet MS" w:hAnsi="Trebuchet MS" w:cs="Trebuchet MS"/>
          <w:b/>
          <w:sz w:val="28"/>
          <w:szCs w:val="28"/>
          <w:u w:val="single"/>
        </w:rPr>
      </w:pPr>
      <w:r>
        <w:rPr>
          <w:rFonts w:ascii="Verdana" w:hAnsi="Verdana" w:cs="Verdana"/>
          <w:sz w:val="18"/>
          <w:szCs w:val="18"/>
        </w:rPr>
        <w:t>.</w:t>
      </w:r>
    </w:p>
    <w:p w:rsidR="00007CF5">
      <w:pPr>
        <w:pStyle w:val="NoSpacing"/>
        <w:tabs>
          <w:tab w:val="left" w:pos="1080"/>
        </w:tabs>
        <w:rPr>
          <w:rFonts w:ascii="Trebuchet MS" w:hAnsi="Trebuchet MS" w:cs="Trebuchet MS"/>
          <w:b/>
          <w:sz w:val="28"/>
          <w:szCs w:val="28"/>
          <w:u w:val="single"/>
        </w:rPr>
      </w:pPr>
    </w:p>
    <w:p w:rsidR="00007CF5">
      <w:pPr>
        <w:pStyle w:val="NoSpacing"/>
        <w:tabs>
          <w:tab w:val="left" w:pos="1080"/>
        </w:tabs>
        <w:rPr>
          <w:sz w:val="24"/>
          <w:szCs w:val="24"/>
        </w:rPr>
      </w:pPr>
      <w:r>
        <w:rPr>
          <w:rFonts w:ascii="Trebuchet MS" w:hAnsi="Trebuchet MS" w:cs="Trebuchet MS"/>
          <w:b/>
          <w:sz w:val="28"/>
          <w:szCs w:val="28"/>
          <w:u w:val="single"/>
        </w:rPr>
        <w:t>Declaration-</w:t>
      </w:r>
    </w:p>
    <w:p w:rsidR="00007CF5">
      <w:pPr>
        <w:pStyle w:val="NoSpacing"/>
        <w:tabs>
          <w:tab w:val="left" w:pos="1080"/>
        </w:tabs>
        <w:rPr>
          <w:sz w:val="24"/>
          <w:szCs w:val="24"/>
        </w:rPr>
      </w:pPr>
    </w:p>
    <w:p w:rsidR="00007CF5" w:rsidRPr="002A3B30">
      <w:pPr>
        <w:ind w:left="360"/>
        <w:rPr>
          <w:b/>
          <w:sz w:val="24"/>
          <w:szCs w:val="24"/>
        </w:rPr>
      </w:pPr>
      <w:r w:rsidRPr="002A3B30">
        <w:rPr>
          <w:sz w:val="24"/>
          <w:szCs w:val="24"/>
        </w:rPr>
        <w:t>I hereby declare that the above stated statements are true, complete and correct to the best of my knowledge and belief</w:t>
      </w:r>
      <w:r w:rsidRPr="002A3B30">
        <w:rPr>
          <w:rFonts w:ascii="Trebuchet MS" w:hAnsi="Trebuchet MS" w:cs="Trebuchet MS"/>
          <w:b/>
          <w:sz w:val="24"/>
          <w:szCs w:val="24"/>
        </w:rPr>
        <w:t>.</w:t>
      </w:r>
    </w:p>
    <w:p w:rsidR="00007CF5" w:rsidP="002A3B30">
      <w:pPr>
        <w:pStyle w:val="NoSpacing"/>
        <w:tabs>
          <w:tab w:val="left" w:pos="80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7AAE">
        <w:rPr>
          <w:b/>
          <w:sz w:val="24"/>
          <w:szCs w:val="24"/>
        </w:rPr>
        <w:t>Saroj</w:t>
      </w:r>
      <w:r w:rsidR="00DA7AAE">
        <w:rPr>
          <w:b/>
          <w:sz w:val="24"/>
          <w:szCs w:val="24"/>
        </w:rPr>
        <w:t xml:space="preserve"> Kumar </w:t>
      </w:r>
      <w:r w:rsidR="00DA7AAE">
        <w:rPr>
          <w:b/>
          <w:sz w:val="24"/>
          <w:szCs w:val="24"/>
        </w:rPr>
        <w:t>sanu</w:t>
      </w:r>
    </w:p>
    <w:p w:rsidR="00DA7AAE" w:rsidP="002A3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04B15">
        <w:rPr>
          <w:sz w:val="24"/>
          <w:szCs w:val="24"/>
        </w:rPr>
        <w:t>DATE   :</w:t>
      </w:r>
      <w:r w:rsidRPr="002A3B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Pr="002A3B30">
        <w:rPr>
          <w:sz w:val="24"/>
          <w:szCs w:val="24"/>
        </w:rPr>
        <w:t>Yours Faithfully,</w:t>
      </w:r>
    </w:p>
    <w:p w:rsidR="00007CF5" w:rsidRPr="002A3B30" w:rsidP="002A3B30">
      <w:pPr>
        <w:jc w:val="both"/>
        <w:rPr>
          <w:sz w:val="20"/>
          <w:szCs w:val="20"/>
        </w:rPr>
      </w:pPr>
      <w:r>
        <w:rPr>
          <w:sz w:val="24"/>
          <w:szCs w:val="24"/>
        </w:rPr>
        <w:t xml:space="preserve">      </w:t>
      </w:r>
      <w:r w:rsidR="00504B15">
        <w:rPr>
          <w:sz w:val="24"/>
          <w:szCs w:val="24"/>
        </w:rPr>
        <w:t>PLACE :</w:t>
      </w:r>
      <w:r w:rsidR="00504B1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4B15">
        <w:rPr>
          <w:sz w:val="24"/>
          <w:szCs w:val="24"/>
        </w:rPr>
        <w:tab/>
      </w:r>
      <w:r w:rsidR="00504B15">
        <w:rPr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20"/>
          </v:shape>
        </w:pict>
      </w:r>
    </w:p>
    <w:sectPr w:rsidSect="00853BDB">
      <w:pgSz w:w="12240" w:h="15840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F954D62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multilevel"/>
    <w:tmpl w:val="7F9E61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CC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color w:val="0000CC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000CC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color w:val="0000CC"/>
        <w:sz w:val="18"/>
        <w:szCs w:val="18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18"/>
        <w:szCs w:val="18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1590" w:hanging="360"/>
      </w:pPr>
      <w:rPr>
        <w:rFonts w:ascii="Symbol" w:hAnsi="Symbol" w:cs="Wingdings" w:hint="default"/>
        <w:sz w:val="28"/>
        <w:szCs w:val="28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2850"/>
        </w:tabs>
        <w:ind w:left="2850" w:hanging="360"/>
      </w:pPr>
      <w:rPr>
        <w:rFonts w:ascii="Verdana" w:hAnsi="Verdana" w:cs="Verdana" w:hint="default"/>
        <w:sz w:val="18"/>
        <w:szCs w:val="18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153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</w:r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1650" w:hanging="360"/>
      </w:pPr>
      <w:rPr>
        <w:rFonts w:ascii="Symbol" w:hAnsi="Symbol" w:cs="Times New Roman" w:hint="default"/>
        <w:b/>
        <w:sz w:val="20"/>
        <w:szCs w:val="18"/>
      </w:r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11">
    <w:nsid w:val="18582993"/>
    <w:multiLevelType w:val="hybridMultilevel"/>
    <w:tmpl w:val="C218A2AE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>
    <w:nsid w:val="1C9368DC"/>
    <w:multiLevelType w:val="hybridMultilevel"/>
    <w:tmpl w:val="07BC2A5C"/>
    <w:lvl w:ilvl="0">
      <w:start w:val="1"/>
      <w:numFmt w:val="upperRoman"/>
      <w:lvlText w:val="%1."/>
      <w:lvlJc w:val="righ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2BD2829"/>
    <w:multiLevelType w:val="hybridMultilevel"/>
    <w:tmpl w:val="ABB83426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36A511A0"/>
    <w:multiLevelType w:val="hybridMultilevel"/>
    <w:tmpl w:val="B39CEDE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D41CA2"/>
    <w:multiLevelType w:val="hybridMultilevel"/>
    <w:tmpl w:val="59AEF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60737"/>
    <w:multiLevelType w:val="hybridMultilevel"/>
    <w:tmpl w:val="EF2293E4"/>
    <w:lvl w:ilvl="0">
      <w:start w:val="1"/>
      <w:numFmt w:val="upperRoman"/>
      <w:lvlText w:val="%1."/>
      <w:lvlJc w:val="righ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3F23F02"/>
    <w:multiLevelType w:val="hybridMultilevel"/>
    <w:tmpl w:val="D062E04E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5F697FC9"/>
    <w:multiLevelType w:val="hybridMultilevel"/>
    <w:tmpl w:val="14BE0238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A442B"/>
    <w:multiLevelType w:val="hybridMultilevel"/>
    <w:tmpl w:val="0F2A246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4"/>
  </w:num>
  <w:num w:numId="5">
    <w:abstractNumId w:val="12"/>
  </w:num>
  <w:num w:numId="6">
    <w:abstractNumId w:val="16"/>
  </w:num>
  <w:num w:numId="7">
    <w:abstractNumId w:val="0"/>
  </w:num>
  <w:num w:numId="8">
    <w:abstractNumId w:val="19"/>
  </w:num>
  <w:num w:numId="9">
    <w:abstractNumId w:val="11"/>
  </w:num>
  <w:num w:numId="10">
    <w:abstractNumId w:val="17"/>
  </w:num>
  <w:num w:numId="11">
    <w:abstractNumId w:val="13"/>
  </w:num>
  <w:num w:numId="12">
    <w:abstractNumId w:val="15"/>
  </w:num>
  <w:num w:numId="1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5"/>
    <w:rsid w:val="00007CF5"/>
    <w:rsid w:val="00040FA1"/>
    <w:rsid w:val="00050E8B"/>
    <w:rsid w:val="00052A98"/>
    <w:rsid w:val="000B1BC7"/>
    <w:rsid w:val="000B5143"/>
    <w:rsid w:val="000F787D"/>
    <w:rsid w:val="00100FD9"/>
    <w:rsid w:val="00174731"/>
    <w:rsid w:val="001B1AA7"/>
    <w:rsid w:val="001B3180"/>
    <w:rsid w:val="00234ED4"/>
    <w:rsid w:val="002441E3"/>
    <w:rsid w:val="00262AC4"/>
    <w:rsid w:val="00267457"/>
    <w:rsid w:val="002705E0"/>
    <w:rsid w:val="00273E70"/>
    <w:rsid w:val="00281FA6"/>
    <w:rsid w:val="002A3B30"/>
    <w:rsid w:val="002A5DCC"/>
    <w:rsid w:val="002B1D56"/>
    <w:rsid w:val="002B5469"/>
    <w:rsid w:val="0030598F"/>
    <w:rsid w:val="00311932"/>
    <w:rsid w:val="00325ABF"/>
    <w:rsid w:val="00355BD6"/>
    <w:rsid w:val="00374EA7"/>
    <w:rsid w:val="0042018D"/>
    <w:rsid w:val="004866D2"/>
    <w:rsid w:val="00492D0A"/>
    <w:rsid w:val="004F7789"/>
    <w:rsid w:val="00504B15"/>
    <w:rsid w:val="00513ED2"/>
    <w:rsid w:val="0054476B"/>
    <w:rsid w:val="0056671C"/>
    <w:rsid w:val="005705D7"/>
    <w:rsid w:val="0057713B"/>
    <w:rsid w:val="005B2ADC"/>
    <w:rsid w:val="005D2A1A"/>
    <w:rsid w:val="00611239"/>
    <w:rsid w:val="00634B3F"/>
    <w:rsid w:val="0063617F"/>
    <w:rsid w:val="00654657"/>
    <w:rsid w:val="00664D82"/>
    <w:rsid w:val="006652A5"/>
    <w:rsid w:val="00676B76"/>
    <w:rsid w:val="00680F04"/>
    <w:rsid w:val="006835A5"/>
    <w:rsid w:val="006B08C3"/>
    <w:rsid w:val="006B0A60"/>
    <w:rsid w:val="006B7DC2"/>
    <w:rsid w:val="006F1968"/>
    <w:rsid w:val="007117A2"/>
    <w:rsid w:val="00715A17"/>
    <w:rsid w:val="00761743"/>
    <w:rsid w:val="007643ED"/>
    <w:rsid w:val="00767B86"/>
    <w:rsid w:val="00772054"/>
    <w:rsid w:val="007807DE"/>
    <w:rsid w:val="007846ED"/>
    <w:rsid w:val="007B4F19"/>
    <w:rsid w:val="007C0421"/>
    <w:rsid w:val="00804638"/>
    <w:rsid w:val="00817A20"/>
    <w:rsid w:val="008460F2"/>
    <w:rsid w:val="00853BDB"/>
    <w:rsid w:val="0086137B"/>
    <w:rsid w:val="00884D8E"/>
    <w:rsid w:val="008853DE"/>
    <w:rsid w:val="00885934"/>
    <w:rsid w:val="008C64D3"/>
    <w:rsid w:val="00955C3F"/>
    <w:rsid w:val="00963D50"/>
    <w:rsid w:val="009919B3"/>
    <w:rsid w:val="009938A1"/>
    <w:rsid w:val="009B2BBE"/>
    <w:rsid w:val="009C0AA3"/>
    <w:rsid w:val="009C64B3"/>
    <w:rsid w:val="009F3B52"/>
    <w:rsid w:val="009F7D90"/>
    <w:rsid w:val="00A346B9"/>
    <w:rsid w:val="00A7534F"/>
    <w:rsid w:val="00A931D6"/>
    <w:rsid w:val="00AA2232"/>
    <w:rsid w:val="00AE2C33"/>
    <w:rsid w:val="00B02036"/>
    <w:rsid w:val="00B101E4"/>
    <w:rsid w:val="00B1054C"/>
    <w:rsid w:val="00B11DF7"/>
    <w:rsid w:val="00B23083"/>
    <w:rsid w:val="00B24799"/>
    <w:rsid w:val="00B30FC9"/>
    <w:rsid w:val="00B41DF5"/>
    <w:rsid w:val="00B42C66"/>
    <w:rsid w:val="00B47616"/>
    <w:rsid w:val="00BC210A"/>
    <w:rsid w:val="00BE2BD7"/>
    <w:rsid w:val="00C103E9"/>
    <w:rsid w:val="00C24C91"/>
    <w:rsid w:val="00C76326"/>
    <w:rsid w:val="00CA0139"/>
    <w:rsid w:val="00CB4CCF"/>
    <w:rsid w:val="00CB7059"/>
    <w:rsid w:val="00CD565C"/>
    <w:rsid w:val="00CF4328"/>
    <w:rsid w:val="00D20356"/>
    <w:rsid w:val="00D272BD"/>
    <w:rsid w:val="00D34705"/>
    <w:rsid w:val="00D66029"/>
    <w:rsid w:val="00D67538"/>
    <w:rsid w:val="00D713A6"/>
    <w:rsid w:val="00DA455C"/>
    <w:rsid w:val="00DA7AAE"/>
    <w:rsid w:val="00DB19E3"/>
    <w:rsid w:val="00DC0BB6"/>
    <w:rsid w:val="00DC6290"/>
    <w:rsid w:val="00DD0F98"/>
    <w:rsid w:val="00DD1667"/>
    <w:rsid w:val="00DD277F"/>
    <w:rsid w:val="00DE6DA8"/>
    <w:rsid w:val="00E5589F"/>
    <w:rsid w:val="00EB3AB8"/>
    <w:rsid w:val="00EB7C7D"/>
    <w:rsid w:val="00EC69CE"/>
    <w:rsid w:val="00EE5AF7"/>
    <w:rsid w:val="00F52343"/>
    <w:rsid w:val="00F80303"/>
    <w:rsid w:val="00FB14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69CE"/>
    <w:pPr>
      <w:widowControl w:val="0"/>
      <w:suppressAutoHyphens w:val="0"/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eastAsiaTheme="minorEastAs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3BDB"/>
    <w:rPr>
      <w:rFonts w:ascii="Symbol" w:hAnsi="Symbol" w:cs="Symbol"/>
    </w:rPr>
  </w:style>
  <w:style w:type="character" w:customStyle="1" w:styleId="WW8Num1z1">
    <w:name w:val="WW8Num1z1"/>
    <w:rsid w:val="00853BDB"/>
    <w:rPr>
      <w:rFonts w:ascii="Wingdings" w:hAnsi="Wingdings" w:cs="Wingdings" w:hint="default"/>
      <w:color w:val="0000CC"/>
      <w:sz w:val="18"/>
      <w:szCs w:val="18"/>
    </w:rPr>
  </w:style>
  <w:style w:type="character" w:customStyle="1" w:styleId="WW8Num1z4">
    <w:name w:val="WW8Num1z4"/>
    <w:rsid w:val="00853BDB"/>
    <w:rPr>
      <w:rFonts w:ascii="Courier New" w:hAnsi="Courier New" w:cs="Courier New" w:hint="default"/>
    </w:rPr>
  </w:style>
  <w:style w:type="character" w:customStyle="1" w:styleId="WW8Num2z0">
    <w:name w:val="WW8Num2z0"/>
    <w:rsid w:val="00853BDB"/>
    <w:rPr>
      <w:rFonts w:ascii="Wingdings" w:hAnsi="Wingdings" w:cs="Wingdings" w:hint="default"/>
      <w:color w:val="000000"/>
      <w:sz w:val="18"/>
      <w:szCs w:val="18"/>
    </w:rPr>
  </w:style>
  <w:style w:type="character" w:customStyle="1" w:styleId="WW8Num3z0">
    <w:name w:val="WW8Num3z0"/>
    <w:rsid w:val="00853BDB"/>
    <w:rPr>
      <w:rFonts w:ascii="Wingdings" w:hAnsi="Wingdings" w:cs="Wingdings" w:hint="default"/>
      <w:sz w:val="28"/>
      <w:szCs w:val="28"/>
    </w:rPr>
  </w:style>
  <w:style w:type="character" w:customStyle="1" w:styleId="WW8Num4z0">
    <w:name w:val="WW8Num4z0"/>
    <w:rsid w:val="00853BDB"/>
    <w:rPr>
      <w:rFonts w:ascii="Symbol" w:hAnsi="Symbol" w:cs="Symbol" w:hint="default"/>
      <w:sz w:val="28"/>
      <w:szCs w:val="28"/>
    </w:rPr>
  </w:style>
  <w:style w:type="character" w:customStyle="1" w:styleId="WW8Num5z0">
    <w:name w:val="WW8Num5z0"/>
    <w:rsid w:val="00853BDB"/>
    <w:rPr>
      <w:rFonts w:ascii="Verdana" w:hAnsi="Verdana" w:cs="Verdana" w:hint="default"/>
      <w:sz w:val="18"/>
      <w:szCs w:val="18"/>
    </w:rPr>
  </w:style>
  <w:style w:type="character" w:customStyle="1" w:styleId="WW8Num6z0">
    <w:name w:val="WW8Num6z0"/>
    <w:rsid w:val="00853BDB"/>
    <w:rPr>
      <w:rFonts w:ascii="Wingdings" w:hAnsi="Wingdings" w:cs="Wingdings" w:hint="default"/>
    </w:rPr>
  </w:style>
  <w:style w:type="character" w:customStyle="1" w:styleId="WW8Num7z0">
    <w:name w:val="WW8Num7z0"/>
    <w:rsid w:val="00853BDB"/>
    <w:rPr>
      <w:rFonts w:ascii="Wingdings" w:hAnsi="Wingdings" w:cs="Wingdings" w:hint="default"/>
    </w:rPr>
  </w:style>
  <w:style w:type="character" w:customStyle="1" w:styleId="WW8Num8z0">
    <w:name w:val="WW8Num8z0"/>
    <w:rsid w:val="00853BDB"/>
    <w:rPr>
      <w:rFonts w:ascii="Symbol" w:hAnsi="Symbol" w:cs="Symbol" w:hint="default"/>
    </w:rPr>
  </w:style>
  <w:style w:type="character" w:customStyle="1" w:styleId="WW8Num9z0">
    <w:name w:val="WW8Num9z0"/>
    <w:rsid w:val="00853BDB"/>
    <w:rPr>
      <w:rFonts w:ascii="Times New Roman" w:hAnsi="Times New Roman" w:cs="Times New Roman" w:hint="default"/>
      <w:b/>
      <w:sz w:val="20"/>
      <w:szCs w:val="18"/>
    </w:rPr>
  </w:style>
  <w:style w:type="character" w:customStyle="1" w:styleId="WW8Num10z0">
    <w:name w:val="WW8Num10z0"/>
    <w:rsid w:val="00853BDB"/>
    <w:rPr>
      <w:rFonts w:ascii="Wingdings" w:hAnsi="Wingdings" w:cs="Wingdings" w:hint="default"/>
      <w:sz w:val="28"/>
      <w:szCs w:val="28"/>
    </w:rPr>
  </w:style>
  <w:style w:type="character" w:customStyle="1" w:styleId="WW8Num11z0">
    <w:name w:val="WW8Num11z0"/>
    <w:rsid w:val="00853BDB"/>
    <w:rPr>
      <w:rFonts w:ascii="Symbol" w:hAnsi="Symbol" w:cs="Symbol" w:hint="default"/>
    </w:rPr>
  </w:style>
  <w:style w:type="character" w:customStyle="1" w:styleId="WW8Num11z1">
    <w:name w:val="WW8Num11z1"/>
    <w:rsid w:val="00853BDB"/>
    <w:rPr>
      <w:rFonts w:ascii="Courier New" w:hAnsi="Courier New" w:cs="Courier New" w:hint="default"/>
    </w:rPr>
  </w:style>
  <w:style w:type="character" w:customStyle="1" w:styleId="WW8Num11z2">
    <w:name w:val="WW8Num11z2"/>
    <w:rsid w:val="00853BDB"/>
    <w:rPr>
      <w:rFonts w:ascii="Wingdings" w:hAnsi="Wingdings" w:cs="Wingdings" w:hint="default"/>
    </w:rPr>
  </w:style>
  <w:style w:type="character" w:customStyle="1" w:styleId="WW8Num11z3">
    <w:name w:val="WW8Num11z3"/>
    <w:rsid w:val="00853BDB"/>
  </w:style>
  <w:style w:type="character" w:customStyle="1" w:styleId="WW8Num11z4">
    <w:name w:val="WW8Num11z4"/>
    <w:rsid w:val="00853BDB"/>
  </w:style>
  <w:style w:type="character" w:customStyle="1" w:styleId="WW8Num11z5">
    <w:name w:val="WW8Num11z5"/>
    <w:rsid w:val="00853BDB"/>
  </w:style>
  <w:style w:type="character" w:customStyle="1" w:styleId="WW8Num11z6">
    <w:name w:val="WW8Num11z6"/>
    <w:rsid w:val="00853BDB"/>
  </w:style>
  <w:style w:type="character" w:customStyle="1" w:styleId="WW8Num11z7">
    <w:name w:val="WW8Num11z7"/>
    <w:rsid w:val="00853BDB"/>
  </w:style>
  <w:style w:type="character" w:customStyle="1" w:styleId="WW8Num11z8">
    <w:name w:val="WW8Num11z8"/>
    <w:rsid w:val="00853BDB"/>
  </w:style>
  <w:style w:type="character" w:customStyle="1" w:styleId="WW8Num2z1">
    <w:name w:val="WW8Num2z1"/>
    <w:rsid w:val="00853BDB"/>
    <w:rPr>
      <w:rFonts w:ascii="Courier New" w:hAnsi="Courier New" w:cs="Courier New" w:hint="default"/>
    </w:rPr>
  </w:style>
  <w:style w:type="character" w:customStyle="1" w:styleId="WW8Num2z3">
    <w:name w:val="WW8Num2z3"/>
    <w:rsid w:val="00853BDB"/>
    <w:rPr>
      <w:rFonts w:ascii="Symbol" w:hAnsi="Symbol" w:cs="Symbol" w:hint="default"/>
    </w:rPr>
  </w:style>
  <w:style w:type="character" w:customStyle="1" w:styleId="WW8Num3z1">
    <w:name w:val="WW8Num3z1"/>
    <w:rsid w:val="00853BDB"/>
    <w:rPr>
      <w:rFonts w:ascii="Courier New" w:hAnsi="Courier New" w:cs="Courier New" w:hint="default"/>
    </w:rPr>
  </w:style>
  <w:style w:type="character" w:customStyle="1" w:styleId="WW8Num3z3">
    <w:name w:val="WW8Num3z3"/>
    <w:rsid w:val="00853BDB"/>
    <w:rPr>
      <w:rFonts w:ascii="Symbol" w:hAnsi="Symbol" w:cs="Symbol" w:hint="default"/>
    </w:rPr>
  </w:style>
  <w:style w:type="character" w:customStyle="1" w:styleId="WW8Num4z1">
    <w:name w:val="WW8Num4z1"/>
    <w:rsid w:val="00853BDB"/>
    <w:rPr>
      <w:rFonts w:ascii="Courier New" w:hAnsi="Courier New" w:cs="Courier New" w:hint="default"/>
    </w:rPr>
  </w:style>
  <w:style w:type="character" w:customStyle="1" w:styleId="WW8Num4z2">
    <w:name w:val="WW8Num4z2"/>
    <w:rsid w:val="00853BDB"/>
    <w:rPr>
      <w:rFonts w:ascii="Wingdings" w:hAnsi="Wingdings" w:cs="Wingdings" w:hint="default"/>
    </w:rPr>
  </w:style>
  <w:style w:type="character" w:customStyle="1" w:styleId="WW8Num5z1">
    <w:name w:val="WW8Num5z1"/>
    <w:rsid w:val="00853BDB"/>
  </w:style>
  <w:style w:type="character" w:customStyle="1" w:styleId="WW8Num5z2">
    <w:name w:val="WW8Num5z2"/>
    <w:rsid w:val="00853BDB"/>
  </w:style>
  <w:style w:type="character" w:customStyle="1" w:styleId="WW8Num5z3">
    <w:name w:val="WW8Num5z3"/>
    <w:rsid w:val="00853BDB"/>
  </w:style>
  <w:style w:type="character" w:customStyle="1" w:styleId="WW8Num5z4">
    <w:name w:val="WW8Num5z4"/>
    <w:rsid w:val="00853BDB"/>
  </w:style>
  <w:style w:type="character" w:customStyle="1" w:styleId="WW8Num5z5">
    <w:name w:val="WW8Num5z5"/>
    <w:rsid w:val="00853BDB"/>
  </w:style>
  <w:style w:type="character" w:customStyle="1" w:styleId="WW8Num5z6">
    <w:name w:val="WW8Num5z6"/>
    <w:rsid w:val="00853BDB"/>
  </w:style>
  <w:style w:type="character" w:customStyle="1" w:styleId="WW8Num5z7">
    <w:name w:val="WW8Num5z7"/>
    <w:rsid w:val="00853BDB"/>
  </w:style>
  <w:style w:type="character" w:customStyle="1" w:styleId="WW8Num5z8">
    <w:name w:val="WW8Num5z8"/>
    <w:rsid w:val="00853BDB"/>
  </w:style>
  <w:style w:type="character" w:customStyle="1" w:styleId="WW8Num6z1">
    <w:name w:val="WW8Num6z1"/>
    <w:rsid w:val="00853BDB"/>
    <w:rPr>
      <w:rFonts w:ascii="Courier New" w:hAnsi="Courier New" w:cs="Courier New" w:hint="default"/>
    </w:rPr>
  </w:style>
  <w:style w:type="character" w:customStyle="1" w:styleId="WW8Num6z3">
    <w:name w:val="WW8Num6z3"/>
    <w:rsid w:val="00853BDB"/>
    <w:rPr>
      <w:rFonts w:ascii="Symbol" w:hAnsi="Symbol" w:cs="Symbol" w:hint="default"/>
    </w:rPr>
  </w:style>
  <w:style w:type="character" w:customStyle="1" w:styleId="WW8Num7z1">
    <w:name w:val="WW8Num7z1"/>
    <w:rsid w:val="00853BDB"/>
    <w:rPr>
      <w:rFonts w:ascii="Courier New" w:hAnsi="Courier New" w:cs="Courier New" w:hint="default"/>
    </w:rPr>
  </w:style>
  <w:style w:type="character" w:customStyle="1" w:styleId="WW8Num7z3">
    <w:name w:val="WW8Num7z3"/>
    <w:rsid w:val="00853BDB"/>
    <w:rPr>
      <w:rFonts w:ascii="Symbol" w:hAnsi="Symbol" w:cs="Symbol" w:hint="default"/>
    </w:rPr>
  </w:style>
  <w:style w:type="character" w:customStyle="1" w:styleId="WW8Num8z1">
    <w:name w:val="WW8Num8z1"/>
    <w:rsid w:val="00853BDB"/>
    <w:rPr>
      <w:rFonts w:ascii="Courier New" w:hAnsi="Courier New" w:cs="Courier New" w:hint="default"/>
    </w:rPr>
  </w:style>
  <w:style w:type="character" w:customStyle="1" w:styleId="WW8Num8z2">
    <w:name w:val="WW8Num8z2"/>
    <w:rsid w:val="00853BDB"/>
    <w:rPr>
      <w:rFonts w:ascii="Wingdings" w:hAnsi="Wingdings" w:cs="Wingdings" w:hint="default"/>
    </w:rPr>
  </w:style>
  <w:style w:type="character" w:customStyle="1" w:styleId="WW8Num9z1">
    <w:name w:val="WW8Num9z1"/>
    <w:rsid w:val="00853BDB"/>
  </w:style>
  <w:style w:type="character" w:customStyle="1" w:styleId="WW8Num9z2">
    <w:name w:val="WW8Num9z2"/>
    <w:rsid w:val="00853BDB"/>
  </w:style>
  <w:style w:type="character" w:customStyle="1" w:styleId="WW8Num9z3">
    <w:name w:val="WW8Num9z3"/>
    <w:rsid w:val="00853BDB"/>
  </w:style>
  <w:style w:type="character" w:customStyle="1" w:styleId="WW8Num9z4">
    <w:name w:val="WW8Num9z4"/>
    <w:rsid w:val="00853BDB"/>
  </w:style>
  <w:style w:type="character" w:customStyle="1" w:styleId="WW8Num9z5">
    <w:name w:val="WW8Num9z5"/>
    <w:rsid w:val="00853BDB"/>
  </w:style>
  <w:style w:type="character" w:customStyle="1" w:styleId="WW8Num9z6">
    <w:name w:val="WW8Num9z6"/>
    <w:rsid w:val="00853BDB"/>
  </w:style>
  <w:style w:type="character" w:customStyle="1" w:styleId="WW8Num9z7">
    <w:name w:val="WW8Num9z7"/>
    <w:rsid w:val="00853BDB"/>
  </w:style>
  <w:style w:type="character" w:customStyle="1" w:styleId="WW8Num9z8">
    <w:name w:val="WW8Num9z8"/>
    <w:rsid w:val="00853BDB"/>
  </w:style>
  <w:style w:type="character" w:customStyle="1" w:styleId="WW8Num10z1">
    <w:name w:val="WW8Num10z1"/>
    <w:rsid w:val="00853BDB"/>
    <w:rPr>
      <w:rFonts w:ascii="Courier New" w:hAnsi="Courier New" w:cs="Courier New" w:hint="default"/>
    </w:rPr>
  </w:style>
  <w:style w:type="character" w:customStyle="1" w:styleId="WW8Num10z3">
    <w:name w:val="WW8Num10z3"/>
    <w:rsid w:val="00853BDB"/>
    <w:rPr>
      <w:rFonts w:ascii="Symbol" w:hAnsi="Symbol" w:cs="Symbol" w:hint="default"/>
    </w:rPr>
  </w:style>
  <w:style w:type="character" w:customStyle="1" w:styleId="WW8Num12z0">
    <w:name w:val="WW8Num12z0"/>
    <w:rsid w:val="00853BDB"/>
    <w:rPr>
      <w:rFonts w:ascii="Wingdings" w:hAnsi="Wingdings" w:cs="Wingdings" w:hint="default"/>
    </w:rPr>
  </w:style>
  <w:style w:type="character" w:customStyle="1" w:styleId="WW8Num12z1">
    <w:name w:val="WW8Num12z1"/>
    <w:rsid w:val="00853BDB"/>
    <w:rPr>
      <w:rFonts w:ascii="Courier New" w:hAnsi="Courier New" w:cs="Courier New" w:hint="default"/>
    </w:rPr>
  </w:style>
  <w:style w:type="character" w:customStyle="1" w:styleId="WW8Num12z3">
    <w:name w:val="WW8Num12z3"/>
    <w:rsid w:val="00853BDB"/>
    <w:rPr>
      <w:rFonts w:ascii="Symbol" w:hAnsi="Symbol" w:cs="Symbol" w:hint="default"/>
    </w:rPr>
  </w:style>
  <w:style w:type="character" w:customStyle="1" w:styleId="WW8Num13z0">
    <w:name w:val="WW8Num13z0"/>
    <w:rsid w:val="00853BDB"/>
    <w:rPr>
      <w:rFonts w:ascii="Symbol" w:hAnsi="Symbol" w:cs="Symbol" w:hint="default"/>
    </w:rPr>
  </w:style>
  <w:style w:type="character" w:customStyle="1" w:styleId="WW8Num13z1">
    <w:name w:val="WW8Num13z1"/>
    <w:rsid w:val="00853BDB"/>
    <w:rPr>
      <w:rFonts w:ascii="Courier New" w:hAnsi="Courier New" w:cs="Courier New" w:hint="default"/>
    </w:rPr>
  </w:style>
  <w:style w:type="character" w:customStyle="1" w:styleId="WW8Num13z2">
    <w:name w:val="WW8Num13z2"/>
    <w:rsid w:val="00853BDB"/>
    <w:rPr>
      <w:rFonts w:ascii="Wingdings" w:hAnsi="Wingdings" w:cs="Wingdings" w:hint="default"/>
    </w:rPr>
  </w:style>
  <w:style w:type="character" w:customStyle="1" w:styleId="WW8Num14z0">
    <w:name w:val="WW8Num14z0"/>
    <w:rsid w:val="00853BDB"/>
    <w:rPr>
      <w:rFonts w:ascii="Symbol" w:hAnsi="Symbol" w:cs="Symbol" w:hint="default"/>
    </w:rPr>
  </w:style>
  <w:style w:type="character" w:customStyle="1" w:styleId="WW8Num14z1">
    <w:name w:val="WW8Num14z1"/>
    <w:rsid w:val="00853BDB"/>
    <w:rPr>
      <w:rFonts w:ascii="Courier New" w:hAnsi="Courier New" w:cs="Courier New" w:hint="default"/>
    </w:rPr>
  </w:style>
  <w:style w:type="character" w:customStyle="1" w:styleId="WW8Num14z2">
    <w:name w:val="WW8Num14z2"/>
    <w:rsid w:val="00853BDB"/>
    <w:rPr>
      <w:rFonts w:ascii="Wingdings" w:hAnsi="Wingdings" w:cs="Wingdings" w:hint="default"/>
    </w:rPr>
  </w:style>
  <w:style w:type="character" w:customStyle="1" w:styleId="WW8Num15z0">
    <w:name w:val="WW8Num15z0"/>
    <w:rsid w:val="00853BDB"/>
    <w:rPr>
      <w:rFonts w:ascii="Wingdings" w:hAnsi="Wingdings" w:cs="Wingdings" w:hint="default"/>
      <w:sz w:val="24"/>
      <w:szCs w:val="32"/>
    </w:rPr>
  </w:style>
  <w:style w:type="character" w:customStyle="1" w:styleId="WW8Num15z1">
    <w:name w:val="WW8Num15z1"/>
    <w:rsid w:val="00853BDB"/>
    <w:rPr>
      <w:rFonts w:ascii="Courier New" w:hAnsi="Courier New" w:cs="Courier New" w:hint="default"/>
    </w:rPr>
  </w:style>
  <w:style w:type="character" w:customStyle="1" w:styleId="WW8Num15z3">
    <w:name w:val="WW8Num15z3"/>
    <w:rsid w:val="00853BDB"/>
    <w:rPr>
      <w:rFonts w:ascii="Symbol" w:hAnsi="Symbol" w:cs="Symbol" w:hint="default"/>
    </w:rPr>
  </w:style>
  <w:style w:type="character" w:customStyle="1" w:styleId="WW8Num16z0">
    <w:name w:val="WW8Num16z0"/>
    <w:rsid w:val="00853BDB"/>
    <w:rPr>
      <w:rFonts w:ascii="Symbol" w:hAnsi="Symbol" w:cs="Symbol" w:hint="default"/>
    </w:rPr>
  </w:style>
  <w:style w:type="character" w:customStyle="1" w:styleId="WW8Num16z1">
    <w:name w:val="WW8Num16z1"/>
    <w:rsid w:val="00853BDB"/>
    <w:rPr>
      <w:rFonts w:ascii="Courier New" w:hAnsi="Courier New" w:cs="Courier New" w:hint="default"/>
    </w:rPr>
  </w:style>
  <w:style w:type="character" w:customStyle="1" w:styleId="WW8Num16z2">
    <w:name w:val="WW8Num16z2"/>
    <w:rsid w:val="00853BDB"/>
    <w:rPr>
      <w:rFonts w:ascii="Wingdings" w:hAnsi="Wingdings" w:cs="Wingdings" w:hint="default"/>
    </w:rPr>
  </w:style>
  <w:style w:type="character" w:customStyle="1" w:styleId="WW8Num17z0">
    <w:name w:val="WW8Num17z0"/>
    <w:rsid w:val="00853BDB"/>
    <w:rPr>
      <w:rFonts w:ascii="Wingdings" w:hAnsi="Wingdings" w:cs="Wingdings" w:hint="default"/>
      <w:sz w:val="24"/>
      <w:szCs w:val="24"/>
    </w:rPr>
  </w:style>
  <w:style w:type="character" w:customStyle="1" w:styleId="WW8Num17z1">
    <w:name w:val="WW8Num17z1"/>
    <w:rsid w:val="00853BDB"/>
    <w:rPr>
      <w:rFonts w:ascii="Courier New" w:hAnsi="Courier New" w:cs="Courier New" w:hint="default"/>
    </w:rPr>
  </w:style>
  <w:style w:type="character" w:customStyle="1" w:styleId="WW8Num17z3">
    <w:name w:val="WW8Num17z3"/>
    <w:rsid w:val="00853BDB"/>
    <w:rPr>
      <w:rFonts w:ascii="Symbol" w:hAnsi="Symbol" w:cs="Symbol" w:hint="default"/>
    </w:rPr>
  </w:style>
  <w:style w:type="character" w:customStyle="1" w:styleId="WW8Num18z0">
    <w:name w:val="WW8Num18z0"/>
    <w:rsid w:val="00853BDB"/>
    <w:rPr>
      <w:rFonts w:ascii="Symbol" w:hAnsi="Symbol" w:cs="Symbol" w:hint="default"/>
    </w:rPr>
  </w:style>
  <w:style w:type="character" w:customStyle="1" w:styleId="WW8Num18z1">
    <w:name w:val="WW8Num18z1"/>
    <w:rsid w:val="00853BDB"/>
    <w:rPr>
      <w:rFonts w:ascii="Courier New" w:hAnsi="Courier New" w:cs="Courier New" w:hint="default"/>
    </w:rPr>
  </w:style>
  <w:style w:type="character" w:customStyle="1" w:styleId="WW8Num18z2">
    <w:name w:val="WW8Num18z2"/>
    <w:rsid w:val="00853BDB"/>
    <w:rPr>
      <w:rFonts w:ascii="Wingdings" w:hAnsi="Wingdings" w:cs="Wingdings" w:hint="default"/>
    </w:rPr>
  </w:style>
  <w:style w:type="character" w:customStyle="1" w:styleId="WW8Num19z0">
    <w:name w:val="WW8Num19z0"/>
    <w:rsid w:val="00853BDB"/>
    <w:rPr>
      <w:rFonts w:ascii="Symbol" w:hAnsi="Symbol" w:cs="Symbol" w:hint="default"/>
    </w:rPr>
  </w:style>
  <w:style w:type="character" w:customStyle="1" w:styleId="WW8Num19z1">
    <w:name w:val="WW8Num19z1"/>
    <w:rsid w:val="00853BDB"/>
    <w:rPr>
      <w:rFonts w:ascii="Courier New" w:hAnsi="Courier New" w:cs="Courier New" w:hint="default"/>
    </w:rPr>
  </w:style>
  <w:style w:type="character" w:customStyle="1" w:styleId="WW8Num19z2">
    <w:name w:val="WW8Num19z2"/>
    <w:rsid w:val="00853BDB"/>
    <w:rPr>
      <w:rFonts w:ascii="Wingdings" w:hAnsi="Wingdings" w:cs="Wingdings" w:hint="default"/>
    </w:rPr>
  </w:style>
  <w:style w:type="character" w:customStyle="1" w:styleId="WW8Num20z0">
    <w:name w:val="WW8Num20z0"/>
    <w:rsid w:val="00853BDB"/>
    <w:rPr>
      <w:rFonts w:ascii="Symbol" w:hAnsi="Symbol" w:cs="Symbol" w:hint="default"/>
    </w:rPr>
  </w:style>
  <w:style w:type="character" w:customStyle="1" w:styleId="WW8Num20z1">
    <w:name w:val="WW8Num20z1"/>
    <w:rsid w:val="00853BDB"/>
    <w:rPr>
      <w:rFonts w:ascii="Courier New" w:hAnsi="Courier New" w:cs="Courier New" w:hint="default"/>
    </w:rPr>
  </w:style>
  <w:style w:type="character" w:customStyle="1" w:styleId="WW8Num20z2">
    <w:name w:val="WW8Num20z2"/>
    <w:rsid w:val="00853BDB"/>
    <w:rPr>
      <w:rFonts w:ascii="Wingdings" w:hAnsi="Wingdings" w:cs="Wingdings" w:hint="default"/>
    </w:rPr>
  </w:style>
  <w:style w:type="character" w:customStyle="1" w:styleId="WW8Num21z0">
    <w:name w:val="WW8Num21z0"/>
    <w:rsid w:val="00853BDB"/>
    <w:rPr>
      <w:rFonts w:ascii="Wingdings" w:hAnsi="Wingdings" w:cs="Wingdings" w:hint="default"/>
    </w:rPr>
  </w:style>
  <w:style w:type="character" w:customStyle="1" w:styleId="WW8Num21z1">
    <w:name w:val="WW8Num21z1"/>
    <w:rsid w:val="00853BDB"/>
    <w:rPr>
      <w:rFonts w:ascii="Courier New" w:hAnsi="Courier New" w:cs="Courier New" w:hint="default"/>
    </w:rPr>
  </w:style>
  <w:style w:type="character" w:customStyle="1" w:styleId="WW8Num21z3">
    <w:name w:val="WW8Num21z3"/>
    <w:rsid w:val="00853BDB"/>
    <w:rPr>
      <w:rFonts w:ascii="Symbol" w:hAnsi="Symbol" w:cs="Symbol" w:hint="default"/>
    </w:rPr>
  </w:style>
  <w:style w:type="character" w:customStyle="1" w:styleId="WW8Num22z0">
    <w:name w:val="WW8Num22z0"/>
    <w:rsid w:val="00853BDB"/>
    <w:rPr>
      <w:rFonts w:ascii="Symbol" w:hAnsi="Symbol" w:cs="Symbol" w:hint="default"/>
    </w:rPr>
  </w:style>
  <w:style w:type="character" w:customStyle="1" w:styleId="WW8Num22z1">
    <w:name w:val="WW8Num22z1"/>
    <w:rsid w:val="00853BDB"/>
    <w:rPr>
      <w:rFonts w:ascii="Courier New" w:hAnsi="Courier New" w:cs="Courier New" w:hint="default"/>
    </w:rPr>
  </w:style>
  <w:style w:type="character" w:customStyle="1" w:styleId="WW8Num22z2">
    <w:name w:val="WW8Num22z2"/>
    <w:rsid w:val="00853BDB"/>
    <w:rPr>
      <w:rFonts w:ascii="Wingdings" w:hAnsi="Wingdings" w:cs="Wingdings" w:hint="default"/>
    </w:rPr>
  </w:style>
  <w:style w:type="character" w:customStyle="1" w:styleId="WW8Num23z0">
    <w:name w:val="WW8Num23z0"/>
    <w:rsid w:val="00853BDB"/>
    <w:rPr>
      <w:rFonts w:ascii="Wingdings" w:hAnsi="Wingdings" w:cs="Wingdings" w:hint="default"/>
    </w:rPr>
  </w:style>
  <w:style w:type="character" w:customStyle="1" w:styleId="WW8Num23z1">
    <w:name w:val="WW8Num23z1"/>
    <w:rsid w:val="00853BDB"/>
    <w:rPr>
      <w:rFonts w:ascii="Courier New" w:hAnsi="Courier New" w:cs="Courier New" w:hint="default"/>
    </w:rPr>
  </w:style>
  <w:style w:type="character" w:customStyle="1" w:styleId="WW8Num23z3">
    <w:name w:val="WW8Num23z3"/>
    <w:rsid w:val="00853BDB"/>
    <w:rPr>
      <w:rFonts w:ascii="Symbol" w:hAnsi="Symbol" w:cs="Symbol" w:hint="default"/>
    </w:rPr>
  </w:style>
  <w:style w:type="character" w:customStyle="1" w:styleId="WW8Num24z0">
    <w:name w:val="WW8Num24z0"/>
    <w:rsid w:val="00853BDB"/>
    <w:rPr>
      <w:rFonts w:ascii="Wingdings" w:hAnsi="Wingdings" w:cs="Wingdings" w:hint="default"/>
    </w:rPr>
  </w:style>
  <w:style w:type="character" w:customStyle="1" w:styleId="WW8Num24z1">
    <w:name w:val="WW8Num24z1"/>
    <w:rsid w:val="00853BDB"/>
    <w:rPr>
      <w:rFonts w:ascii="Courier New" w:hAnsi="Courier New" w:cs="Courier New" w:hint="default"/>
    </w:rPr>
  </w:style>
  <w:style w:type="character" w:customStyle="1" w:styleId="WW8Num24z3">
    <w:name w:val="WW8Num24z3"/>
    <w:rsid w:val="00853BDB"/>
    <w:rPr>
      <w:rFonts w:ascii="Symbol" w:hAnsi="Symbol" w:cs="Symbol" w:hint="default"/>
    </w:rPr>
  </w:style>
  <w:style w:type="character" w:customStyle="1" w:styleId="WW8Num25z0">
    <w:name w:val="WW8Num25z0"/>
    <w:rsid w:val="00853BDB"/>
    <w:rPr>
      <w:rFonts w:ascii="Symbol" w:hAnsi="Symbol" w:cs="Symbol" w:hint="default"/>
      <w:sz w:val="24"/>
      <w:szCs w:val="24"/>
    </w:rPr>
  </w:style>
  <w:style w:type="character" w:customStyle="1" w:styleId="WW8Num25z1">
    <w:name w:val="WW8Num25z1"/>
    <w:rsid w:val="00853BDB"/>
    <w:rPr>
      <w:rFonts w:ascii="Courier New" w:hAnsi="Courier New" w:cs="Courier New" w:hint="default"/>
    </w:rPr>
  </w:style>
  <w:style w:type="character" w:customStyle="1" w:styleId="WW8Num25z2">
    <w:name w:val="WW8Num25z2"/>
    <w:rsid w:val="00853BDB"/>
    <w:rPr>
      <w:rFonts w:ascii="Wingdings" w:hAnsi="Wingdings" w:cs="Wingdings" w:hint="default"/>
    </w:rPr>
  </w:style>
  <w:style w:type="character" w:customStyle="1" w:styleId="WW8Num26z0">
    <w:name w:val="WW8Num26z0"/>
    <w:rsid w:val="00853BDB"/>
    <w:rPr>
      <w:rFonts w:ascii="Verdana" w:hAnsi="Verdana" w:cs="Verdana" w:hint="default"/>
      <w:sz w:val="18"/>
      <w:szCs w:val="18"/>
    </w:rPr>
  </w:style>
  <w:style w:type="character" w:customStyle="1" w:styleId="WW8Num26z1">
    <w:name w:val="WW8Num26z1"/>
    <w:rsid w:val="00853BDB"/>
  </w:style>
  <w:style w:type="character" w:customStyle="1" w:styleId="WW8Num26z2">
    <w:name w:val="WW8Num26z2"/>
    <w:rsid w:val="00853BDB"/>
  </w:style>
  <w:style w:type="character" w:customStyle="1" w:styleId="WW8Num26z3">
    <w:name w:val="WW8Num26z3"/>
    <w:rsid w:val="00853BDB"/>
  </w:style>
  <w:style w:type="character" w:customStyle="1" w:styleId="WW8Num26z4">
    <w:name w:val="WW8Num26z4"/>
    <w:rsid w:val="00853BDB"/>
  </w:style>
  <w:style w:type="character" w:customStyle="1" w:styleId="WW8Num26z5">
    <w:name w:val="WW8Num26z5"/>
    <w:rsid w:val="00853BDB"/>
  </w:style>
  <w:style w:type="character" w:customStyle="1" w:styleId="WW8Num26z6">
    <w:name w:val="WW8Num26z6"/>
    <w:rsid w:val="00853BDB"/>
  </w:style>
  <w:style w:type="character" w:customStyle="1" w:styleId="WW8Num26z7">
    <w:name w:val="WW8Num26z7"/>
    <w:rsid w:val="00853BDB"/>
  </w:style>
  <w:style w:type="character" w:customStyle="1" w:styleId="WW8Num26z8">
    <w:name w:val="WW8Num26z8"/>
    <w:rsid w:val="00853BDB"/>
  </w:style>
  <w:style w:type="character" w:styleId="Hyperlink">
    <w:name w:val="Hyperlink"/>
    <w:basedOn w:val="DefaultParagraphFont"/>
    <w:rsid w:val="00853BDB"/>
    <w:rPr>
      <w:color w:val="0000FF"/>
      <w:u w:val="single"/>
    </w:rPr>
  </w:style>
  <w:style w:type="character" w:customStyle="1" w:styleId="BodyTextChar">
    <w:name w:val="Body Text Char"/>
    <w:basedOn w:val="DefaultParagraphFont"/>
    <w:rsid w:val="00853BDB"/>
    <w:rPr>
      <w:rFonts w:ascii="Verdana" w:eastAsia="Times New Roman" w:hAnsi="Verdana" w:cs="Verdana"/>
      <w:sz w:val="24"/>
    </w:rPr>
  </w:style>
  <w:style w:type="character" w:customStyle="1" w:styleId="HeaderChar">
    <w:name w:val="Header Char"/>
    <w:basedOn w:val="DefaultParagraphFont"/>
    <w:rsid w:val="00853BDB"/>
    <w:rPr>
      <w:sz w:val="22"/>
      <w:szCs w:val="22"/>
    </w:rPr>
  </w:style>
  <w:style w:type="character" w:customStyle="1" w:styleId="FooterChar">
    <w:name w:val="Footer Char"/>
    <w:basedOn w:val="DefaultParagraphFont"/>
    <w:rsid w:val="00853BDB"/>
    <w:rPr>
      <w:sz w:val="22"/>
      <w:szCs w:val="22"/>
    </w:rPr>
  </w:style>
  <w:style w:type="character" w:styleId="Strong">
    <w:name w:val="Strong"/>
    <w:qFormat/>
    <w:rsid w:val="00853BDB"/>
    <w:rPr>
      <w:b/>
      <w:bCs/>
    </w:rPr>
  </w:style>
  <w:style w:type="character" w:customStyle="1" w:styleId="style19">
    <w:name w:val="style19"/>
    <w:basedOn w:val="DefaultParagraphFont"/>
    <w:rsid w:val="00853BDB"/>
  </w:style>
  <w:style w:type="character" w:customStyle="1" w:styleId="go">
    <w:name w:val="go"/>
    <w:basedOn w:val="DefaultParagraphFont"/>
    <w:rsid w:val="00853BDB"/>
  </w:style>
  <w:style w:type="paragraph" w:customStyle="1" w:styleId="Heading">
    <w:name w:val="Heading"/>
    <w:basedOn w:val="Normal"/>
    <w:next w:val="BodyText"/>
    <w:rsid w:val="00853BD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53BDB"/>
    <w:pPr>
      <w:spacing w:after="0" w:line="240" w:lineRule="auto"/>
    </w:pPr>
    <w:rPr>
      <w:rFonts w:ascii="Verdana" w:eastAsia="Times New Roman" w:hAnsi="Verdana" w:cs="Verdana"/>
      <w:sz w:val="24"/>
      <w:szCs w:val="20"/>
    </w:rPr>
  </w:style>
  <w:style w:type="paragraph" w:styleId="List">
    <w:name w:val="List"/>
    <w:basedOn w:val="BodyText"/>
    <w:rsid w:val="00853BDB"/>
    <w:rPr>
      <w:rFonts w:cs="Mangal"/>
    </w:rPr>
  </w:style>
  <w:style w:type="paragraph" w:styleId="Caption">
    <w:name w:val="caption"/>
    <w:basedOn w:val="Normal"/>
    <w:qFormat/>
    <w:rsid w:val="00853BD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53BDB"/>
    <w:pPr>
      <w:suppressLineNumbers/>
    </w:pPr>
    <w:rPr>
      <w:rFonts w:cs="Mangal"/>
    </w:rPr>
  </w:style>
  <w:style w:type="paragraph" w:styleId="NoSpacing">
    <w:name w:val="No Spacing"/>
    <w:qFormat/>
    <w:rsid w:val="00853BDB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ListParagraph">
    <w:name w:val="List Paragraph"/>
    <w:basedOn w:val="Normal"/>
    <w:qFormat/>
    <w:rsid w:val="00853BDB"/>
    <w:pPr>
      <w:ind w:left="720"/>
    </w:pPr>
  </w:style>
  <w:style w:type="paragraph" w:styleId="Header">
    <w:name w:val="header"/>
    <w:basedOn w:val="Normal"/>
    <w:rsid w:val="00853BD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853BDB"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9F3B52"/>
    <w:rPr>
      <w:color w:val="800080"/>
      <w:u w:val="single"/>
    </w:rPr>
  </w:style>
  <w:style w:type="paragraph" w:customStyle="1" w:styleId="Subsection">
    <w:name w:val="Subsection"/>
    <w:basedOn w:val="Normal"/>
    <w:uiPriority w:val="1"/>
    <w:qFormat/>
    <w:rsid w:val="00052A98"/>
    <w:pPr>
      <w:suppressAutoHyphens w:val="0"/>
      <w:spacing w:before="280" w:after="120" w:line="240" w:lineRule="auto"/>
    </w:pPr>
    <w:rPr>
      <w:rFonts w:ascii="Cambria" w:eastAsia="Cambria" w:hAnsi="Cambria"/>
      <w:b/>
      <w:bCs/>
      <w:caps/>
      <w:color w:val="262626"/>
      <w:sz w:val="18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052A98"/>
    <w:pPr>
      <w:numPr>
        <w:numId w:val="7"/>
      </w:numPr>
      <w:suppressAutoHyphens w:val="0"/>
      <w:spacing w:after="80" w:line="240" w:lineRule="auto"/>
    </w:pPr>
    <w:rPr>
      <w:rFonts w:ascii="Cambria" w:eastAsia="Cambria" w:hAnsi="Cambria"/>
      <w:color w:val="404040"/>
      <w:sz w:val="18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EC69C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kissfilms.in/" TargetMode="External" /><Relationship Id="rId11" Type="http://schemas.openxmlformats.org/officeDocument/2006/relationships/hyperlink" Target="https://davars.com/" TargetMode="External" /><Relationship Id="rId12" Type="http://schemas.openxmlformats.org/officeDocument/2006/relationships/hyperlink" Target="https://www.karismadiet.com/" TargetMode="External" /><Relationship Id="rId13" Type="http://schemas.openxmlformats.org/officeDocument/2006/relationships/hyperlink" Target="http://blackhair.mag2.skyberatedev.nl/" TargetMode="External" /><Relationship Id="rId14" Type="http://schemas.openxmlformats.org/officeDocument/2006/relationships/hyperlink" Target="https://www.playandgo.com/" TargetMode="External" /><Relationship Id="rId15" Type="http://schemas.openxmlformats.org/officeDocument/2006/relationships/hyperlink" Target="http://m2.jlaquatics.com/" TargetMode="External" /><Relationship Id="rId16" Type="http://schemas.openxmlformats.org/officeDocument/2006/relationships/hyperlink" Target="https://arp.demo2.mageplaza.com/women.html" TargetMode="External" /><Relationship Id="rId17" Type="http://schemas.openxmlformats.org/officeDocument/2006/relationships/hyperlink" Target="https://www.usanimo.com/" TargetMode="External" /><Relationship Id="rId18" Type="http://schemas.openxmlformats.org/officeDocument/2006/relationships/hyperlink" Target="https://www.bosterbio.com/" TargetMode="External" /><Relationship Id="rId19" Type="http://schemas.openxmlformats.org/officeDocument/2006/relationships/hyperlink" Target="https://www.dellywood.in/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78633d09d61a8c7dfdbe9a26b8cb9d79134f530e18705c4458440321091b5b581208140713405f540e4356014b4450530401195c1333471b1b1115485c5f09574a011503504e1c180c571833471b1b0510445e5a01595601514841481f0f2b561358191b15001043095e08541b140e445745455d5f08054c1b00100317130d5d5d551c120a120011474a411b1213471b1b1115445b5c0a5749170912115c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Saroj.sanu25php@gmail.com" TargetMode="External" /><Relationship Id="rId5" Type="http://schemas.openxmlformats.org/officeDocument/2006/relationships/hyperlink" Target="http://udeytech.com" TargetMode="External" /><Relationship Id="rId6" Type="http://schemas.openxmlformats.org/officeDocument/2006/relationships/hyperlink" Target="http://sportvision.no/" TargetMode="External" /><Relationship Id="rId7" Type="http://schemas.openxmlformats.org/officeDocument/2006/relationships/hyperlink" Target="https://www.jyotishratankendra.com/" TargetMode="External" /><Relationship Id="rId8" Type="http://schemas.openxmlformats.org/officeDocument/2006/relationships/hyperlink" Target="https://grahonkakhel.co.in/" TargetMode="External" /><Relationship Id="rId9" Type="http://schemas.openxmlformats.org/officeDocument/2006/relationships/hyperlink" Target="https://www.healthandheal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BRAJ</dc:creator>
  <cp:lastModifiedBy>this pc</cp:lastModifiedBy>
  <cp:revision>5</cp:revision>
  <cp:lastPrinted>1900-12-31T18:30:00Z</cp:lastPrinted>
  <dcterms:created xsi:type="dcterms:W3CDTF">2020-08-25T07:37:00Z</dcterms:created>
  <dcterms:modified xsi:type="dcterms:W3CDTF">2020-08-26T06:42:00Z</dcterms:modified>
</cp:coreProperties>
</file>